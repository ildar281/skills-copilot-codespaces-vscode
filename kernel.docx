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2C85" w14:textId="019640D8" w:rsidR="006F5778" w:rsidRPr="004E5895" w:rsidRDefault="00C82EA9" w:rsidP="00C82EA9">
      <w:pPr>
        <w:rPr>
          <w:rFonts w:ascii="Arial Black" w:hAnsi="Arial Black"/>
          <w:sz w:val="72"/>
          <w:szCs w:val="72"/>
        </w:rPr>
      </w:pPr>
      <w:r w:rsidRPr="00C82EA9">
        <w:rPr>
          <w:rFonts w:ascii="Cambria" w:hAnsi="Cambria"/>
          <w:sz w:val="72"/>
          <w:szCs w:val="72"/>
        </w:rPr>
        <w:t xml:space="preserve">        </w:t>
      </w:r>
      <w:r>
        <w:rPr>
          <w:rFonts w:ascii="Arial Black" w:hAnsi="Arial Black"/>
          <w:sz w:val="72"/>
          <w:szCs w:val="72"/>
        </w:rPr>
        <w:t xml:space="preserve">Учим </w:t>
      </w:r>
      <w:r w:rsidR="000F2CD6">
        <w:rPr>
          <w:rFonts w:ascii="Arial Black" w:hAnsi="Arial Black"/>
          <w:sz w:val="72"/>
          <w:szCs w:val="72"/>
          <w:lang w:val="en-US"/>
        </w:rPr>
        <w:t>kernel</w:t>
      </w:r>
    </w:p>
    <w:p w14:paraId="7C424FB1" w14:textId="2048E0DB" w:rsidR="004E2F27" w:rsidRPr="004E2F27" w:rsidRDefault="004E2F27" w:rsidP="00C82EA9">
      <w:pPr>
        <w:rPr>
          <w:rFonts w:asciiTheme="minorHAnsi" w:hAnsiTheme="minorHAnsi" w:cstheme="minorHAnsi"/>
          <w:sz w:val="56"/>
          <w:szCs w:val="56"/>
        </w:rPr>
      </w:pPr>
      <w:r>
        <w:rPr>
          <w:rFonts w:ascii="Arial Black" w:hAnsi="Arial Black"/>
          <w:sz w:val="56"/>
          <w:szCs w:val="56"/>
        </w:rPr>
        <w:t xml:space="preserve">Издательство </w:t>
      </w:r>
      <w:r>
        <w:rPr>
          <w:rFonts w:ascii="Arial Black" w:hAnsi="Arial Black"/>
          <w:sz w:val="56"/>
          <w:szCs w:val="56"/>
          <w:lang w:val="en-US"/>
        </w:rPr>
        <w:t>programoffice</w:t>
      </w:r>
    </w:p>
    <w:p w14:paraId="1AE79C77" w14:textId="1033D4ED" w:rsidR="00DC5C11" w:rsidRPr="00DC5C11" w:rsidRDefault="00DC5C11" w:rsidP="00C82EA9">
      <w:pPr>
        <w:rPr>
          <w:rFonts w:ascii="Arial Black" w:hAnsi="Arial Black"/>
          <w:sz w:val="96"/>
          <w:szCs w:val="96"/>
        </w:rPr>
      </w:pPr>
      <w:r w:rsidRPr="004E2F27">
        <w:rPr>
          <w:rFonts w:ascii="Arial Black" w:hAnsi="Arial Black"/>
          <w:sz w:val="96"/>
          <w:szCs w:val="96"/>
        </w:rPr>
        <w:t>#1.</w:t>
      </w:r>
      <w:r>
        <w:rPr>
          <w:rFonts w:ascii="Arial Black" w:hAnsi="Arial Black"/>
          <w:sz w:val="96"/>
          <w:szCs w:val="96"/>
        </w:rPr>
        <w:t xml:space="preserve"> Основы языка</w:t>
      </w:r>
    </w:p>
    <w:p w14:paraId="5B1E7A2C" w14:textId="7F2D3A15" w:rsidR="00F14EC8" w:rsidRPr="006F5778" w:rsidRDefault="00F14EC8" w:rsidP="00C82EA9">
      <w:pPr>
        <w:rPr>
          <w:rFonts w:ascii="Arial Black" w:hAnsi="Arial Black"/>
          <w:sz w:val="72"/>
          <w:szCs w:val="72"/>
        </w:rPr>
      </w:pPr>
      <w:r>
        <w:rPr>
          <w:sz w:val="72"/>
          <w:szCs w:val="72"/>
        </w:rPr>
        <w:t>№1. Вывод</w:t>
      </w:r>
    </w:p>
    <w:p w14:paraId="71EF278C" w14:textId="2F63E995" w:rsidR="00F14EC8" w:rsidRDefault="00F14EC8" w:rsidP="00C82EA9">
      <w:pPr>
        <w:rPr>
          <w:sz w:val="52"/>
          <w:szCs w:val="52"/>
        </w:rPr>
      </w:pPr>
      <w:r>
        <w:rPr>
          <w:sz w:val="52"/>
          <w:szCs w:val="52"/>
        </w:rPr>
        <w:t>Вывод осуществляется оператором</w:t>
      </w:r>
      <w:r w:rsidR="00953748" w:rsidRPr="00CA4833">
        <w:rPr>
          <w:sz w:val="52"/>
          <w:szCs w:val="52"/>
        </w:rPr>
        <w:t xml:space="preserve"> 01</w:t>
      </w:r>
      <w:r w:rsidR="00953748">
        <w:rPr>
          <w:sz w:val="52"/>
          <w:szCs w:val="52"/>
          <w:lang w:val="en-US"/>
        </w:rPr>
        <w:t>BX</w:t>
      </w:r>
      <w:r w:rsidRPr="00F14EC8">
        <w:rPr>
          <w:sz w:val="52"/>
          <w:szCs w:val="52"/>
        </w:rPr>
        <w:t>.</w:t>
      </w:r>
      <w:r>
        <w:rPr>
          <w:sz w:val="52"/>
          <w:szCs w:val="52"/>
        </w:rPr>
        <w:t xml:space="preserve"> Синтаксис:</w:t>
      </w:r>
    </w:p>
    <w:p w14:paraId="1AB84D58" w14:textId="3C64792B" w:rsidR="00F14EC8" w:rsidRDefault="00953748" w:rsidP="00C82EA9">
      <w:pPr>
        <w:rPr>
          <w:sz w:val="52"/>
          <w:szCs w:val="52"/>
        </w:rPr>
      </w:pPr>
      <w:r w:rsidRPr="00953748">
        <w:rPr>
          <w:sz w:val="52"/>
          <w:szCs w:val="52"/>
        </w:rPr>
        <w:t>01</w:t>
      </w:r>
      <w:r>
        <w:rPr>
          <w:sz w:val="52"/>
          <w:szCs w:val="52"/>
          <w:lang w:val="en-US"/>
        </w:rPr>
        <w:t>BX</w:t>
      </w:r>
      <w:r w:rsidR="00F14EC8">
        <w:rPr>
          <w:sz w:val="52"/>
          <w:szCs w:val="52"/>
        </w:rPr>
        <w:t xml:space="preserve"> </w:t>
      </w:r>
      <w:r w:rsidR="00F14EC8" w:rsidRPr="00F14EC8">
        <w:rPr>
          <w:sz w:val="52"/>
          <w:szCs w:val="52"/>
        </w:rPr>
        <w:t xml:space="preserve">| </w:t>
      </w:r>
      <w:r w:rsidR="00F14EC8">
        <w:rPr>
          <w:sz w:val="52"/>
          <w:szCs w:val="52"/>
        </w:rPr>
        <w:t xml:space="preserve">размер сообщения </w:t>
      </w:r>
      <w:r w:rsidR="00F14EC8" w:rsidRPr="00F14EC8">
        <w:rPr>
          <w:sz w:val="52"/>
          <w:szCs w:val="52"/>
        </w:rPr>
        <w:t xml:space="preserve">| </w:t>
      </w:r>
      <w:r>
        <w:rPr>
          <w:sz w:val="52"/>
          <w:szCs w:val="52"/>
          <w:lang w:val="en-US"/>
        </w:rPr>
        <w:t>PT</w:t>
      </w:r>
      <w:r w:rsidR="001318D8" w:rsidRPr="001318D8">
        <w:rPr>
          <w:sz w:val="52"/>
          <w:szCs w:val="52"/>
        </w:rPr>
        <w:t xml:space="preserve"> </w:t>
      </w:r>
      <w:r w:rsidR="00F14EC8">
        <w:rPr>
          <w:sz w:val="52"/>
          <w:szCs w:val="52"/>
        </w:rPr>
        <w:t>«сообщение»</w:t>
      </w:r>
    </w:p>
    <w:p w14:paraId="593CE5C5" w14:textId="6E8E6A38" w:rsidR="001318D8" w:rsidRDefault="001318D8" w:rsidP="00C82EA9">
      <w:pPr>
        <w:rPr>
          <w:sz w:val="72"/>
          <w:szCs w:val="72"/>
        </w:rPr>
      </w:pPr>
      <w:r>
        <w:rPr>
          <w:sz w:val="72"/>
          <w:szCs w:val="72"/>
        </w:rPr>
        <w:t>№2. Ввод</w:t>
      </w:r>
    </w:p>
    <w:p w14:paraId="688DE891" w14:textId="7241211B" w:rsidR="001318D8" w:rsidRDefault="001318D8" w:rsidP="00C82EA9">
      <w:pPr>
        <w:rPr>
          <w:sz w:val="52"/>
          <w:szCs w:val="52"/>
        </w:rPr>
      </w:pPr>
      <w:r>
        <w:rPr>
          <w:sz w:val="52"/>
          <w:szCs w:val="52"/>
        </w:rPr>
        <w:t xml:space="preserve">Ввод осуществляется оператором </w:t>
      </w:r>
      <w:r w:rsidR="00953748" w:rsidRPr="00953748">
        <w:rPr>
          <w:sz w:val="52"/>
          <w:szCs w:val="52"/>
        </w:rPr>
        <w:t>01</w:t>
      </w:r>
      <w:r w:rsidR="00953748">
        <w:rPr>
          <w:sz w:val="52"/>
          <w:szCs w:val="52"/>
          <w:lang w:val="en-US"/>
        </w:rPr>
        <w:t>GV</w:t>
      </w:r>
      <w:r>
        <w:rPr>
          <w:sz w:val="52"/>
          <w:szCs w:val="52"/>
        </w:rPr>
        <w:t xml:space="preserve"> Синтаксис:</w:t>
      </w:r>
    </w:p>
    <w:p w14:paraId="10ED3F3B" w14:textId="67EAE27E" w:rsidR="001318D8" w:rsidRDefault="00953748" w:rsidP="00C82EA9">
      <w:pPr>
        <w:rPr>
          <w:sz w:val="52"/>
          <w:szCs w:val="52"/>
        </w:rPr>
      </w:pPr>
      <w:r w:rsidRPr="00CA4833">
        <w:rPr>
          <w:sz w:val="52"/>
          <w:szCs w:val="52"/>
        </w:rPr>
        <w:t>01</w:t>
      </w:r>
      <w:r>
        <w:rPr>
          <w:sz w:val="52"/>
          <w:szCs w:val="52"/>
          <w:lang w:val="en-US"/>
        </w:rPr>
        <w:t>GV</w:t>
      </w:r>
      <w:r w:rsidR="001318D8" w:rsidRPr="001318D8">
        <w:rPr>
          <w:sz w:val="52"/>
          <w:szCs w:val="52"/>
        </w:rPr>
        <w:t xml:space="preserve"> | </w:t>
      </w:r>
      <w:r w:rsidR="001318D8">
        <w:rPr>
          <w:sz w:val="52"/>
          <w:szCs w:val="52"/>
        </w:rPr>
        <w:t xml:space="preserve">размер сообщения </w:t>
      </w:r>
      <w:r w:rsidR="001318D8" w:rsidRPr="001318D8">
        <w:rPr>
          <w:sz w:val="52"/>
          <w:szCs w:val="52"/>
        </w:rPr>
        <w:t xml:space="preserve">| </w:t>
      </w:r>
      <w:r>
        <w:rPr>
          <w:sz w:val="52"/>
          <w:szCs w:val="52"/>
          <w:lang w:val="en-US"/>
        </w:rPr>
        <w:t>AN</w:t>
      </w:r>
      <w:r w:rsidR="00023816" w:rsidRPr="00023816">
        <w:rPr>
          <w:sz w:val="52"/>
          <w:szCs w:val="52"/>
        </w:rPr>
        <w:t xml:space="preserve"> </w:t>
      </w:r>
    </w:p>
    <w:p w14:paraId="029733FC" w14:textId="0E5B1391" w:rsidR="001318D8" w:rsidRDefault="001318D8" w:rsidP="00C82EA9">
      <w:pPr>
        <w:rPr>
          <w:sz w:val="72"/>
          <w:szCs w:val="72"/>
        </w:rPr>
      </w:pPr>
      <w:r>
        <w:rPr>
          <w:sz w:val="72"/>
          <w:szCs w:val="72"/>
        </w:rPr>
        <w:t>№</w:t>
      </w:r>
      <w:r w:rsidR="00612AD7">
        <w:rPr>
          <w:sz w:val="72"/>
          <w:szCs w:val="72"/>
        </w:rPr>
        <w:t>3</w:t>
      </w:r>
      <w:r>
        <w:rPr>
          <w:sz w:val="72"/>
          <w:szCs w:val="72"/>
        </w:rPr>
        <w:t>. Первая программа</w:t>
      </w:r>
    </w:p>
    <w:p w14:paraId="42087052" w14:textId="3D687F46" w:rsidR="001318D8" w:rsidRPr="008D1A03" w:rsidRDefault="001318D8" w:rsidP="00C82EA9">
      <w:pPr>
        <w:rPr>
          <w:sz w:val="52"/>
          <w:szCs w:val="52"/>
        </w:rPr>
      </w:pPr>
      <w:r>
        <w:rPr>
          <w:sz w:val="52"/>
          <w:szCs w:val="52"/>
        </w:rPr>
        <w:t>Напишем программу, выводящую приветствие на консоль:</w:t>
      </w:r>
    </w:p>
    <w:p w14:paraId="5A50003B" w14:textId="10E356FA" w:rsidR="00886874" w:rsidRDefault="00953748" w:rsidP="00C82EA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01BX</w:t>
      </w:r>
      <w:r w:rsidR="00886874">
        <w:rPr>
          <w:sz w:val="36"/>
          <w:szCs w:val="36"/>
          <w:lang w:val="en-US"/>
        </w:rPr>
        <w:t xml:space="preserve"> | bits 13 | </w:t>
      </w:r>
      <w:r>
        <w:rPr>
          <w:sz w:val="36"/>
          <w:szCs w:val="36"/>
          <w:lang w:val="en-US"/>
        </w:rPr>
        <w:t>PT</w:t>
      </w:r>
      <w:r w:rsidR="00886874">
        <w:rPr>
          <w:sz w:val="36"/>
          <w:szCs w:val="36"/>
          <w:lang w:val="en-US"/>
        </w:rPr>
        <w:t xml:space="preserve"> </w:t>
      </w:r>
      <w:r w:rsidR="00886874" w:rsidRPr="00886874">
        <w:rPr>
          <w:sz w:val="36"/>
          <w:szCs w:val="36"/>
          <w:lang w:val="en-US"/>
        </w:rPr>
        <w:t>«</w:t>
      </w:r>
      <w:r w:rsidR="00886874">
        <w:rPr>
          <w:sz w:val="36"/>
          <w:szCs w:val="36"/>
          <w:lang w:val="en-US"/>
        </w:rPr>
        <w:t>HELLO? WORLD!</w:t>
      </w:r>
      <w:r w:rsidR="00886874" w:rsidRPr="00886874">
        <w:rPr>
          <w:sz w:val="36"/>
          <w:szCs w:val="36"/>
          <w:lang w:val="en-US"/>
        </w:rPr>
        <w:t>»</w:t>
      </w:r>
    </w:p>
    <w:p w14:paraId="6A257162" w14:textId="43BBC1B1" w:rsidR="00886874" w:rsidRDefault="00953748" w:rsidP="00C82EA9">
      <w:pPr>
        <w:rPr>
          <w:sz w:val="36"/>
          <w:szCs w:val="36"/>
        </w:rPr>
      </w:pPr>
      <w:r>
        <w:rPr>
          <w:sz w:val="36"/>
          <w:szCs w:val="36"/>
          <w:lang w:val="en-US"/>
        </w:rPr>
        <w:t>01BX</w:t>
      </w:r>
      <w:r w:rsidR="00886874">
        <w:rPr>
          <w:sz w:val="36"/>
          <w:szCs w:val="36"/>
          <w:lang w:val="en-US"/>
        </w:rPr>
        <w:t xml:space="preserve"> | bits 16 | </w:t>
      </w:r>
      <w:r>
        <w:rPr>
          <w:sz w:val="36"/>
          <w:szCs w:val="36"/>
          <w:lang w:val="en-US"/>
        </w:rPr>
        <w:t>PT</w:t>
      </w:r>
      <w:r w:rsidR="00886874">
        <w:rPr>
          <w:sz w:val="36"/>
          <w:szCs w:val="36"/>
          <w:lang w:val="en-US"/>
        </w:rPr>
        <w:t xml:space="preserve"> </w:t>
      </w:r>
      <w:r w:rsidR="00886874" w:rsidRPr="00886874">
        <w:rPr>
          <w:sz w:val="36"/>
          <w:szCs w:val="36"/>
          <w:lang w:val="en-US"/>
        </w:rPr>
        <w:t>«</w:t>
      </w:r>
      <w:r w:rsidR="00886874">
        <w:rPr>
          <w:sz w:val="36"/>
          <w:szCs w:val="36"/>
          <w:lang w:val="en-US"/>
        </w:rPr>
        <w:t xml:space="preserve">HELLO, WORLD! </w:t>
      </w:r>
      <w:r w:rsidR="00886874" w:rsidRPr="000F2CD6">
        <w:rPr>
          <w:sz w:val="36"/>
          <w:szCs w:val="36"/>
        </w:rPr>
        <w:t>(:</w:t>
      </w:r>
      <w:r w:rsidR="00886874">
        <w:rPr>
          <w:sz w:val="36"/>
          <w:szCs w:val="36"/>
        </w:rPr>
        <w:t>»</w:t>
      </w:r>
    </w:p>
    <w:p w14:paraId="2965CE19" w14:textId="4229AE13" w:rsidR="00886874" w:rsidRDefault="00886874" w:rsidP="00C82EA9">
      <w:pPr>
        <w:rPr>
          <w:sz w:val="72"/>
          <w:szCs w:val="72"/>
        </w:rPr>
      </w:pPr>
      <w:r>
        <w:rPr>
          <w:sz w:val="72"/>
          <w:szCs w:val="72"/>
        </w:rPr>
        <w:lastRenderedPageBreak/>
        <w:t>№</w:t>
      </w:r>
      <w:r w:rsidR="00612AD7">
        <w:rPr>
          <w:sz w:val="72"/>
          <w:szCs w:val="72"/>
        </w:rPr>
        <w:t>4</w:t>
      </w:r>
      <w:r>
        <w:rPr>
          <w:sz w:val="72"/>
          <w:szCs w:val="72"/>
        </w:rPr>
        <w:t>. Функции</w:t>
      </w:r>
    </w:p>
    <w:p w14:paraId="0234AF17" w14:textId="264BCCA7" w:rsidR="00886874" w:rsidRDefault="00886874" w:rsidP="00C82EA9">
      <w:pPr>
        <w:rPr>
          <w:sz w:val="52"/>
          <w:szCs w:val="52"/>
        </w:rPr>
      </w:pPr>
      <w:r>
        <w:rPr>
          <w:sz w:val="52"/>
          <w:szCs w:val="52"/>
        </w:rPr>
        <w:t xml:space="preserve">Функции создаются при помощи оператора </w:t>
      </w:r>
      <w:r w:rsidR="00953748" w:rsidRPr="00953748">
        <w:rPr>
          <w:sz w:val="52"/>
          <w:szCs w:val="52"/>
        </w:rPr>
        <w:t>01</w:t>
      </w:r>
      <w:r w:rsidR="00953748">
        <w:rPr>
          <w:sz w:val="52"/>
          <w:szCs w:val="52"/>
          <w:lang w:val="en-US"/>
        </w:rPr>
        <w:t>FN</w:t>
      </w:r>
      <w:r w:rsidRPr="00886874">
        <w:rPr>
          <w:sz w:val="52"/>
          <w:szCs w:val="52"/>
        </w:rPr>
        <w:t>.</w:t>
      </w:r>
      <w:r>
        <w:rPr>
          <w:sz w:val="52"/>
          <w:szCs w:val="52"/>
        </w:rPr>
        <w:t xml:space="preserve"> Синтаксис:</w:t>
      </w:r>
    </w:p>
    <w:p w14:paraId="5188377E" w14:textId="3E8858E3" w:rsidR="00886874" w:rsidRDefault="00953748" w:rsidP="00C82EA9">
      <w:pPr>
        <w:rPr>
          <w:sz w:val="36"/>
          <w:szCs w:val="36"/>
        </w:rPr>
      </w:pPr>
      <w:r w:rsidRPr="00CA4833">
        <w:rPr>
          <w:sz w:val="36"/>
          <w:szCs w:val="36"/>
        </w:rPr>
        <w:t>01</w:t>
      </w:r>
      <w:r>
        <w:rPr>
          <w:sz w:val="36"/>
          <w:szCs w:val="36"/>
          <w:lang w:val="en-US"/>
        </w:rPr>
        <w:t>FN</w:t>
      </w:r>
      <w:r w:rsidR="00886874" w:rsidRPr="00166DEE">
        <w:rPr>
          <w:sz w:val="36"/>
          <w:szCs w:val="36"/>
        </w:rPr>
        <w:t xml:space="preserve"> | 0</w:t>
      </w:r>
      <w:r w:rsidR="00886874">
        <w:rPr>
          <w:sz w:val="36"/>
          <w:szCs w:val="36"/>
          <w:lang w:val="en-US"/>
        </w:rPr>
        <w:t>AF</w:t>
      </w:r>
      <w:r w:rsidR="00886874" w:rsidRPr="00166DEE">
        <w:rPr>
          <w:sz w:val="36"/>
          <w:szCs w:val="36"/>
        </w:rPr>
        <w:t xml:space="preserve"> | </w:t>
      </w:r>
      <w:r>
        <w:rPr>
          <w:sz w:val="36"/>
          <w:szCs w:val="36"/>
          <w:lang w:val="en-US"/>
        </w:rPr>
        <w:t>NW</w:t>
      </w:r>
      <w:r w:rsidR="00886874" w:rsidRPr="00166DEE">
        <w:rPr>
          <w:sz w:val="36"/>
          <w:szCs w:val="36"/>
        </w:rPr>
        <w:t xml:space="preserve"> </w:t>
      </w:r>
      <w:r w:rsidR="00166DEE" w:rsidRPr="00166DEE">
        <w:rPr>
          <w:sz w:val="36"/>
          <w:szCs w:val="36"/>
        </w:rPr>
        <w:t xml:space="preserve">| </w:t>
      </w:r>
      <w:r w:rsidR="00166DEE">
        <w:rPr>
          <w:sz w:val="36"/>
          <w:szCs w:val="36"/>
        </w:rPr>
        <w:t>функция</w:t>
      </w:r>
    </w:p>
    <w:p w14:paraId="3CDDDE23" w14:textId="4C98884B" w:rsidR="00166DEE" w:rsidRDefault="00166DEE" w:rsidP="00C82EA9">
      <w:pPr>
        <w:rPr>
          <w:sz w:val="72"/>
          <w:szCs w:val="72"/>
        </w:rPr>
      </w:pPr>
      <w:r>
        <w:rPr>
          <w:sz w:val="72"/>
          <w:szCs w:val="72"/>
        </w:rPr>
        <w:t>№</w:t>
      </w:r>
      <w:r w:rsidR="00612AD7">
        <w:rPr>
          <w:sz w:val="72"/>
          <w:szCs w:val="72"/>
        </w:rPr>
        <w:t>5</w:t>
      </w:r>
      <w:r>
        <w:rPr>
          <w:sz w:val="72"/>
          <w:szCs w:val="72"/>
        </w:rPr>
        <w:t>. Оформление</w:t>
      </w:r>
    </w:p>
    <w:p w14:paraId="7AEFD7A6" w14:textId="584C54B3" w:rsidR="000F2CD6" w:rsidRPr="000F2CD6" w:rsidRDefault="00166DEE" w:rsidP="00953748">
      <w:pPr>
        <w:rPr>
          <w:sz w:val="36"/>
          <w:szCs w:val="36"/>
        </w:rPr>
      </w:pPr>
      <w:r>
        <w:rPr>
          <w:sz w:val="52"/>
          <w:szCs w:val="52"/>
        </w:rPr>
        <w:t xml:space="preserve">Если используется одни и те же операторы в столбик с одной и той же целью, то при использовании следующего отличающегося оператора </w:t>
      </w:r>
      <w:r w:rsidR="00A3490A">
        <w:rPr>
          <w:sz w:val="52"/>
          <w:szCs w:val="52"/>
        </w:rPr>
        <w:t xml:space="preserve">можно отделить их при помощи комментария </w:t>
      </w:r>
      <w:r w:rsidR="00A3490A" w:rsidRPr="00A3490A">
        <w:rPr>
          <w:sz w:val="52"/>
          <w:szCs w:val="52"/>
        </w:rPr>
        <w:t>(#)</w:t>
      </w:r>
      <w:r>
        <w:rPr>
          <w:sz w:val="52"/>
          <w:szCs w:val="52"/>
        </w:rPr>
        <w:t>.</w:t>
      </w:r>
    </w:p>
    <w:p w14:paraId="05497915" w14:textId="3DFAE573" w:rsidR="000F2CD6" w:rsidRDefault="000F2CD6" w:rsidP="000F2CD6">
      <w:pPr>
        <w:rPr>
          <w:sz w:val="72"/>
          <w:szCs w:val="72"/>
        </w:rPr>
      </w:pPr>
      <w:r>
        <w:rPr>
          <w:sz w:val="72"/>
          <w:szCs w:val="72"/>
        </w:rPr>
        <w:t>№</w:t>
      </w:r>
      <w:r w:rsidR="00612AD7">
        <w:rPr>
          <w:sz w:val="72"/>
          <w:szCs w:val="72"/>
        </w:rPr>
        <w:t>6</w:t>
      </w:r>
      <w:r>
        <w:rPr>
          <w:sz w:val="72"/>
          <w:szCs w:val="72"/>
        </w:rPr>
        <w:t>. Память</w:t>
      </w:r>
    </w:p>
    <w:p w14:paraId="6ADC0D17" w14:textId="3330C964" w:rsidR="000F2CD6" w:rsidRDefault="000F2CD6" w:rsidP="000F2CD6">
      <w:pPr>
        <w:rPr>
          <w:sz w:val="52"/>
          <w:szCs w:val="52"/>
        </w:rPr>
      </w:pPr>
      <w:r>
        <w:rPr>
          <w:sz w:val="52"/>
          <w:szCs w:val="52"/>
        </w:rPr>
        <w:t xml:space="preserve">Для того, чтобы работать с памятью, нужно отправлять скрипты в двоичном </w:t>
      </w:r>
      <w:r w:rsidR="007E7FBE">
        <w:rPr>
          <w:sz w:val="52"/>
          <w:szCs w:val="52"/>
        </w:rPr>
        <w:t>виде</w:t>
      </w:r>
      <w:r>
        <w:rPr>
          <w:sz w:val="52"/>
          <w:szCs w:val="52"/>
        </w:rPr>
        <w:t xml:space="preserve"> (</w:t>
      </w:r>
      <w:r w:rsidRPr="000F2CD6">
        <w:rPr>
          <w:sz w:val="52"/>
          <w:szCs w:val="52"/>
        </w:rPr>
        <w:t>0</w:t>
      </w:r>
      <w:r>
        <w:rPr>
          <w:sz w:val="52"/>
          <w:szCs w:val="52"/>
          <w:lang w:val="en-US"/>
        </w:rPr>
        <w:t>BB</w:t>
      </w:r>
      <w:r w:rsidRPr="000F2CD6">
        <w:rPr>
          <w:sz w:val="52"/>
          <w:szCs w:val="52"/>
        </w:rPr>
        <w:t xml:space="preserve">), </w:t>
      </w:r>
      <w:r>
        <w:rPr>
          <w:sz w:val="52"/>
          <w:szCs w:val="52"/>
        </w:rPr>
        <w:t xml:space="preserve">шестнадцатеричном </w:t>
      </w:r>
      <w:r w:rsidRPr="000F2CD6">
        <w:rPr>
          <w:sz w:val="52"/>
          <w:szCs w:val="52"/>
        </w:rPr>
        <w:t>(0</w:t>
      </w:r>
      <w:r>
        <w:rPr>
          <w:sz w:val="52"/>
          <w:szCs w:val="52"/>
          <w:lang w:val="en-US"/>
        </w:rPr>
        <w:t>BH</w:t>
      </w:r>
      <w:r w:rsidRPr="000F2CD6">
        <w:rPr>
          <w:sz w:val="52"/>
          <w:szCs w:val="52"/>
        </w:rPr>
        <w:t xml:space="preserve">), </w:t>
      </w:r>
      <w:r>
        <w:rPr>
          <w:sz w:val="52"/>
          <w:szCs w:val="52"/>
        </w:rPr>
        <w:t>в</w:t>
      </w:r>
      <w:r w:rsidRPr="000F2CD6">
        <w:rPr>
          <w:sz w:val="52"/>
          <w:szCs w:val="52"/>
        </w:rPr>
        <w:t xml:space="preserve"> </w:t>
      </w:r>
      <w:r>
        <w:rPr>
          <w:sz w:val="52"/>
          <w:szCs w:val="52"/>
        </w:rPr>
        <w:t>десятичном</w:t>
      </w:r>
      <w:r w:rsidRPr="000F2CD6">
        <w:rPr>
          <w:sz w:val="52"/>
          <w:szCs w:val="52"/>
        </w:rPr>
        <w:t xml:space="preserve"> (0</w:t>
      </w:r>
      <w:r>
        <w:rPr>
          <w:sz w:val="52"/>
          <w:szCs w:val="52"/>
          <w:lang w:val="en-US"/>
        </w:rPr>
        <w:t>BD</w:t>
      </w:r>
      <w:r w:rsidRPr="000F2CD6">
        <w:rPr>
          <w:sz w:val="52"/>
          <w:szCs w:val="52"/>
        </w:rPr>
        <w:t>)</w:t>
      </w:r>
      <w:r>
        <w:rPr>
          <w:sz w:val="52"/>
          <w:szCs w:val="52"/>
        </w:rPr>
        <w:t xml:space="preserve"> или в восьмеричном (</w:t>
      </w:r>
      <w:r w:rsidRPr="000F2CD6">
        <w:rPr>
          <w:sz w:val="52"/>
          <w:szCs w:val="52"/>
        </w:rPr>
        <w:t>0</w:t>
      </w:r>
      <w:r>
        <w:rPr>
          <w:sz w:val="52"/>
          <w:szCs w:val="52"/>
          <w:lang w:val="en-US"/>
        </w:rPr>
        <w:t>BE</w:t>
      </w:r>
      <w:r w:rsidRPr="000F2CD6">
        <w:rPr>
          <w:sz w:val="52"/>
          <w:szCs w:val="52"/>
        </w:rPr>
        <w:t>)</w:t>
      </w:r>
      <w:r>
        <w:rPr>
          <w:sz w:val="52"/>
          <w:szCs w:val="52"/>
        </w:rPr>
        <w:t>. Также необходим адрес отправки (</w:t>
      </w:r>
      <w:r w:rsidRPr="007E7FBE">
        <w:rPr>
          <w:sz w:val="52"/>
          <w:szCs w:val="52"/>
        </w:rPr>
        <w:t>0</w:t>
      </w:r>
      <w:r>
        <w:rPr>
          <w:sz w:val="52"/>
          <w:szCs w:val="52"/>
          <w:lang w:val="en-US"/>
        </w:rPr>
        <w:t>CA</w:t>
      </w:r>
      <w:r w:rsidRPr="007E7FBE">
        <w:rPr>
          <w:sz w:val="52"/>
          <w:szCs w:val="52"/>
        </w:rPr>
        <w:t>)</w:t>
      </w:r>
      <w:r w:rsidR="007E7FBE">
        <w:rPr>
          <w:sz w:val="52"/>
          <w:szCs w:val="52"/>
        </w:rPr>
        <w:t xml:space="preserve"> (он может быть в десятичной системе счисления от 0 до 79). Синтаксис:</w:t>
      </w:r>
    </w:p>
    <w:p w14:paraId="5150AE2E" w14:textId="20D5432E" w:rsidR="007E7FBE" w:rsidRPr="00CA4833" w:rsidRDefault="007E7FBE" w:rsidP="000F2CD6">
      <w:pPr>
        <w:rPr>
          <w:sz w:val="52"/>
          <w:szCs w:val="52"/>
        </w:rPr>
      </w:pPr>
      <w:r w:rsidRPr="00CA4833">
        <w:rPr>
          <w:sz w:val="52"/>
          <w:szCs w:val="52"/>
        </w:rPr>
        <w:lastRenderedPageBreak/>
        <w:t>0</w:t>
      </w:r>
      <w:r>
        <w:rPr>
          <w:sz w:val="52"/>
          <w:szCs w:val="52"/>
          <w:lang w:val="en-US"/>
        </w:rPr>
        <w:t>B</w:t>
      </w:r>
      <w:r w:rsidR="00953748">
        <w:rPr>
          <w:sz w:val="52"/>
          <w:szCs w:val="52"/>
          <w:lang w:val="en-US"/>
        </w:rPr>
        <w:t>D</w:t>
      </w:r>
      <w:r w:rsidRPr="00CA4833">
        <w:rPr>
          <w:sz w:val="52"/>
          <w:szCs w:val="52"/>
        </w:rPr>
        <w:t xml:space="preserve"> | 0</w:t>
      </w:r>
      <w:r>
        <w:rPr>
          <w:sz w:val="52"/>
          <w:szCs w:val="52"/>
          <w:lang w:val="en-US"/>
        </w:rPr>
        <w:t>CA</w:t>
      </w:r>
      <w:r w:rsidRPr="00CA4833">
        <w:rPr>
          <w:sz w:val="52"/>
          <w:szCs w:val="52"/>
        </w:rPr>
        <w:t xml:space="preserve">:0 </w:t>
      </w:r>
      <w:r w:rsidR="00612AD7" w:rsidRPr="00CA4833">
        <w:rPr>
          <w:sz w:val="52"/>
          <w:szCs w:val="52"/>
        </w:rPr>
        <w:t xml:space="preserve">| </w:t>
      </w:r>
      <w:r w:rsidR="00953748" w:rsidRPr="00CA4833">
        <w:rPr>
          <w:sz w:val="52"/>
          <w:szCs w:val="52"/>
        </w:rPr>
        <w:t>01</w:t>
      </w:r>
      <w:r w:rsidR="00953748">
        <w:rPr>
          <w:sz w:val="52"/>
          <w:szCs w:val="52"/>
          <w:lang w:val="en-US"/>
        </w:rPr>
        <w:t>FN</w:t>
      </w:r>
      <w:r w:rsidR="00953748" w:rsidRPr="00CA4833">
        <w:rPr>
          <w:sz w:val="52"/>
          <w:szCs w:val="52"/>
        </w:rPr>
        <w:t xml:space="preserve"> </w:t>
      </w:r>
      <w:r w:rsidR="00612AD7" w:rsidRPr="00CA4833">
        <w:rPr>
          <w:sz w:val="52"/>
          <w:szCs w:val="52"/>
        </w:rPr>
        <w:t>| 0</w:t>
      </w:r>
      <w:r w:rsidR="00612AD7">
        <w:rPr>
          <w:sz w:val="52"/>
          <w:szCs w:val="52"/>
          <w:lang w:val="en-US"/>
        </w:rPr>
        <w:t>AF</w:t>
      </w:r>
      <w:r w:rsidR="00612AD7" w:rsidRPr="00CA4833">
        <w:rPr>
          <w:sz w:val="52"/>
          <w:szCs w:val="52"/>
        </w:rPr>
        <w:t xml:space="preserve"> | </w:t>
      </w:r>
      <w:r w:rsidR="00953748">
        <w:rPr>
          <w:sz w:val="52"/>
          <w:szCs w:val="52"/>
          <w:lang w:val="en-US"/>
        </w:rPr>
        <w:t>NW</w:t>
      </w:r>
      <w:r w:rsidR="00612AD7" w:rsidRPr="00CA4833">
        <w:rPr>
          <w:sz w:val="52"/>
          <w:szCs w:val="52"/>
        </w:rPr>
        <w:t xml:space="preserve"> | </w:t>
      </w:r>
      <w:r w:rsidR="00612AD7">
        <w:rPr>
          <w:sz w:val="52"/>
          <w:szCs w:val="52"/>
          <w:lang w:val="en-US"/>
        </w:rPr>
        <w:t>close</w:t>
      </w:r>
      <w:r w:rsidR="00612AD7" w:rsidRPr="00CA4833">
        <w:rPr>
          <w:sz w:val="52"/>
          <w:szCs w:val="52"/>
        </w:rPr>
        <w:t>_</w:t>
      </w:r>
      <w:r w:rsidR="00612AD7">
        <w:rPr>
          <w:sz w:val="52"/>
          <w:szCs w:val="52"/>
          <w:lang w:val="en-US"/>
        </w:rPr>
        <w:t>files</w:t>
      </w:r>
    </w:p>
    <w:p w14:paraId="4925FA10" w14:textId="2EBC028D" w:rsidR="00612AD7" w:rsidRDefault="00612AD7" w:rsidP="000F2CD6">
      <w:pPr>
        <w:rPr>
          <w:sz w:val="72"/>
          <w:szCs w:val="72"/>
        </w:rPr>
      </w:pPr>
      <w:r>
        <w:rPr>
          <w:sz w:val="72"/>
          <w:szCs w:val="72"/>
        </w:rPr>
        <w:t>№7. Сбор байт с консоли</w:t>
      </w:r>
    </w:p>
    <w:p w14:paraId="7DBAB4C2" w14:textId="03CE52D7" w:rsidR="00612AD7" w:rsidRDefault="00612AD7" w:rsidP="000F2CD6">
      <w:pPr>
        <w:rPr>
          <w:sz w:val="52"/>
          <w:szCs w:val="52"/>
        </w:rPr>
      </w:pPr>
      <w:r>
        <w:rPr>
          <w:sz w:val="52"/>
          <w:szCs w:val="52"/>
        </w:rPr>
        <w:t xml:space="preserve">Для того, чтобы заполнить поле в сообщении, где нужно прописать количество байт, можно использовать авто-оператор </w:t>
      </w:r>
      <w:r w:rsidRPr="00612AD7">
        <w:rPr>
          <w:sz w:val="52"/>
          <w:szCs w:val="52"/>
        </w:rPr>
        <w:t>0</w:t>
      </w:r>
      <w:r>
        <w:rPr>
          <w:sz w:val="52"/>
          <w:szCs w:val="52"/>
          <w:lang w:val="en-US"/>
        </w:rPr>
        <w:t>D</w:t>
      </w:r>
      <w:r w:rsidR="00023816">
        <w:rPr>
          <w:sz w:val="52"/>
          <w:szCs w:val="52"/>
          <w:lang w:val="en-US"/>
        </w:rPr>
        <w:t>N</w:t>
      </w:r>
      <w:r w:rsidRPr="00612AD7">
        <w:rPr>
          <w:sz w:val="52"/>
          <w:szCs w:val="52"/>
        </w:rPr>
        <w:t xml:space="preserve">. </w:t>
      </w:r>
      <w:r>
        <w:rPr>
          <w:sz w:val="52"/>
          <w:szCs w:val="52"/>
        </w:rPr>
        <w:t>Синтаксис:</w:t>
      </w:r>
    </w:p>
    <w:p w14:paraId="4EC9EAD5" w14:textId="16859979" w:rsidR="00612AD7" w:rsidRPr="00023816" w:rsidRDefault="00953748" w:rsidP="000F2CD6">
      <w:pPr>
        <w:rPr>
          <w:sz w:val="52"/>
          <w:szCs w:val="52"/>
        </w:rPr>
      </w:pPr>
      <w:r>
        <w:rPr>
          <w:sz w:val="52"/>
          <w:szCs w:val="52"/>
          <w:lang w:val="en-US"/>
        </w:rPr>
        <w:t>01BX</w:t>
      </w:r>
      <w:r w:rsidR="00612AD7" w:rsidRPr="00953748">
        <w:rPr>
          <w:sz w:val="52"/>
          <w:szCs w:val="52"/>
          <w:lang w:val="en-US"/>
        </w:rPr>
        <w:t xml:space="preserve"> | </w:t>
      </w:r>
      <w:r w:rsidR="00023816">
        <w:rPr>
          <w:sz w:val="52"/>
          <w:szCs w:val="52"/>
          <w:lang w:val="en-US"/>
        </w:rPr>
        <w:t>bytes</w:t>
      </w:r>
      <w:r w:rsidR="00023816" w:rsidRPr="00953748">
        <w:rPr>
          <w:sz w:val="52"/>
          <w:szCs w:val="52"/>
          <w:lang w:val="en-US"/>
        </w:rPr>
        <w:t xml:space="preserve"> </w:t>
      </w:r>
      <w:r w:rsidR="00612AD7" w:rsidRPr="00953748">
        <w:rPr>
          <w:sz w:val="52"/>
          <w:szCs w:val="52"/>
          <w:lang w:val="en-US"/>
        </w:rPr>
        <w:t xml:space="preserve"> 0</w:t>
      </w:r>
      <w:r w:rsidR="00612AD7">
        <w:rPr>
          <w:sz w:val="52"/>
          <w:szCs w:val="52"/>
          <w:lang w:val="en-US"/>
        </w:rPr>
        <w:t>D</w:t>
      </w:r>
      <w:r w:rsidR="00023816">
        <w:rPr>
          <w:sz w:val="52"/>
          <w:szCs w:val="52"/>
          <w:lang w:val="en-US"/>
        </w:rPr>
        <w:t>N</w:t>
      </w:r>
      <w:r w:rsidR="00023816" w:rsidRPr="00953748">
        <w:rPr>
          <w:sz w:val="52"/>
          <w:szCs w:val="52"/>
          <w:lang w:val="en-US"/>
        </w:rPr>
        <w:t xml:space="preserve"> | </w:t>
      </w:r>
      <w:r>
        <w:rPr>
          <w:sz w:val="52"/>
          <w:szCs w:val="52"/>
          <w:lang w:val="en-US"/>
        </w:rPr>
        <w:t>PT</w:t>
      </w:r>
      <w:r w:rsidR="00023816" w:rsidRPr="00953748">
        <w:rPr>
          <w:sz w:val="52"/>
          <w:szCs w:val="52"/>
          <w:lang w:val="en-US"/>
        </w:rPr>
        <w:t xml:space="preserve"> «</w:t>
      </w:r>
      <w:r w:rsidR="00023816">
        <w:rPr>
          <w:sz w:val="52"/>
          <w:szCs w:val="52"/>
          <w:lang w:val="en-US"/>
        </w:rPr>
        <w:t>HELLO</w:t>
      </w:r>
      <w:r w:rsidR="00023816" w:rsidRPr="00953748">
        <w:rPr>
          <w:sz w:val="52"/>
          <w:szCs w:val="52"/>
          <w:lang w:val="en-US"/>
        </w:rPr>
        <w:t xml:space="preserve"> </w:t>
      </w:r>
      <w:r w:rsidR="00023816">
        <w:rPr>
          <w:sz w:val="52"/>
          <w:szCs w:val="52"/>
          <w:lang w:val="en-US"/>
        </w:rPr>
        <w:t>WORLD</w:t>
      </w:r>
      <w:r w:rsidR="00023816" w:rsidRPr="00953748">
        <w:rPr>
          <w:sz w:val="52"/>
          <w:szCs w:val="52"/>
          <w:lang w:val="en-US"/>
        </w:rPr>
        <w:t xml:space="preserve">! </w:t>
      </w:r>
      <w:r w:rsidR="00023816" w:rsidRPr="00023816">
        <w:rPr>
          <w:sz w:val="52"/>
          <w:szCs w:val="52"/>
        </w:rPr>
        <w:t>(:</w:t>
      </w:r>
      <w:r w:rsidR="00023816">
        <w:rPr>
          <w:sz w:val="52"/>
          <w:szCs w:val="52"/>
        </w:rPr>
        <w:t>»</w:t>
      </w:r>
    </w:p>
    <w:p w14:paraId="7252B1F5" w14:textId="530B90C8" w:rsidR="00166DEE" w:rsidRPr="00023816" w:rsidRDefault="00166DEE" w:rsidP="00166DEE">
      <w:pPr>
        <w:rPr>
          <w:sz w:val="36"/>
          <w:szCs w:val="36"/>
        </w:rPr>
      </w:pPr>
    </w:p>
    <w:p w14:paraId="68D8796D" w14:textId="5CA2D32A" w:rsidR="00166DEE" w:rsidRPr="00023816" w:rsidRDefault="00023816" w:rsidP="00166DEE">
      <w:pPr>
        <w:rPr>
          <w:sz w:val="52"/>
          <w:szCs w:val="52"/>
        </w:rPr>
      </w:pPr>
      <w:r>
        <w:rPr>
          <w:sz w:val="52"/>
          <w:szCs w:val="52"/>
        </w:rPr>
        <w:t>В данном примере автоматически заполняется поле, где нужно вписать количество байт.</w:t>
      </w:r>
    </w:p>
    <w:p w14:paraId="3C14EEEF" w14:textId="77777777" w:rsidR="00166DEE" w:rsidRPr="00023816" w:rsidRDefault="00166DEE" w:rsidP="00C82EA9">
      <w:pPr>
        <w:rPr>
          <w:sz w:val="52"/>
          <w:szCs w:val="52"/>
        </w:rPr>
      </w:pPr>
    </w:p>
    <w:p w14:paraId="6896C46E" w14:textId="7B72E1AB" w:rsidR="001318D8" w:rsidRDefault="00894151" w:rsidP="00C82EA9">
      <w:pPr>
        <w:rPr>
          <w:sz w:val="72"/>
          <w:szCs w:val="72"/>
        </w:rPr>
      </w:pPr>
      <w:r>
        <w:rPr>
          <w:sz w:val="72"/>
          <w:szCs w:val="72"/>
        </w:rPr>
        <w:t>№8. Переменные</w:t>
      </w:r>
    </w:p>
    <w:p w14:paraId="014867BE" w14:textId="70E08DF2" w:rsidR="00894151" w:rsidRDefault="00894151" w:rsidP="00C82EA9">
      <w:pPr>
        <w:rPr>
          <w:sz w:val="52"/>
          <w:szCs w:val="52"/>
        </w:rPr>
      </w:pPr>
      <w:r>
        <w:rPr>
          <w:sz w:val="52"/>
          <w:szCs w:val="52"/>
        </w:rPr>
        <w:t xml:space="preserve">Для создания переменной нужно дать ей тип. Надо назубок знать </w:t>
      </w:r>
      <w:r w:rsidR="00C71618">
        <w:rPr>
          <w:sz w:val="52"/>
          <w:szCs w:val="52"/>
        </w:rPr>
        <w:t xml:space="preserve">простейшую </w:t>
      </w:r>
      <w:r>
        <w:rPr>
          <w:sz w:val="52"/>
          <w:szCs w:val="52"/>
        </w:rPr>
        <w:t>таблицу типов переменных:</w:t>
      </w:r>
    </w:p>
    <w:p w14:paraId="30DCBE3A" w14:textId="1F7A90C3" w:rsidR="00894151" w:rsidRDefault="00894151" w:rsidP="00C82EA9">
      <w:pPr>
        <w:rPr>
          <w:sz w:val="52"/>
          <w:szCs w:val="52"/>
        </w:rPr>
      </w:pPr>
    </w:p>
    <w:p w14:paraId="5C6BE293" w14:textId="77777777" w:rsidR="0001132E" w:rsidRDefault="0001132E" w:rsidP="00C82EA9">
      <w:pPr>
        <w:rPr>
          <w:sz w:val="52"/>
          <w:szCs w:val="52"/>
        </w:rPr>
      </w:pPr>
    </w:p>
    <w:p w14:paraId="3C104C93" w14:textId="235058D0" w:rsidR="00894151" w:rsidRPr="00894151" w:rsidRDefault="00894151" w:rsidP="00C82EA9">
      <w:pPr>
        <w:rPr>
          <w:sz w:val="52"/>
          <w:szCs w:val="52"/>
        </w:rPr>
      </w:pPr>
      <w:r>
        <w:rPr>
          <w:sz w:val="52"/>
          <w:szCs w:val="52"/>
        </w:rPr>
        <w:t>0</w:t>
      </w:r>
      <w:r>
        <w:rPr>
          <w:sz w:val="52"/>
          <w:szCs w:val="52"/>
          <w:lang w:val="en-US"/>
        </w:rPr>
        <w:t>BB</w:t>
      </w:r>
      <w:r>
        <w:rPr>
          <w:sz w:val="52"/>
          <w:szCs w:val="52"/>
        </w:rPr>
        <w:t xml:space="preserve"> (бинарный)                         </w:t>
      </w:r>
      <w:r w:rsidRPr="00894151">
        <w:rPr>
          <w:sz w:val="52"/>
          <w:szCs w:val="52"/>
          <w:lang w:val="en-US"/>
        </w:rPr>
        <w:sym w:font="Wingdings" w:char="F0E0"/>
      </w:r>
      <w:r w:rsidRPr="00894151">
        <w:rPr>
          <w:sz w:val="52"/>
          <w:szCs w:val="52"/>
        </w:rPr>
        <w:t xml:space="preserve"> 002</w:t>
      </w:r>
      <w:r>
        <w:rPr>
          <w:sz w:val="52"/>
          <w:szCs w:val="52"/>
          <w:lang w:val="en-US"/>
        </w:rPr>
        <w:t>X</w:t>
      </w:r>
    </w:p>
    <w:p w14:paraId="03FA17E8" w14:textId="46B3ABCF" w:rsidR="00894151" w:rsidRPr="00894151" w:rsidRDefault="00894151" w:rsidP="00C82EA9">
      <w:pPr>
        <w:rPr>
          <w:sz w:val="52"/>
          <w:szCs w:val="52"/>
        </w:rPr>
      </w:pPr>
      <w:r w:rsidRPr="00894151">
        <w:rPr>
          <w:sz w:val="52"/>
          <w:szCs w:val="52"/>
        </w:rPr>
        <w:lastRenderedPageBreak/>
        <w:t>0</w:t>
      </w:r>
      <w:r>
        <w:rPr>
          <w:sz w:val="52"/>
          <w:szCs w:val="52"/>
          <w:lang w:val="en-US"/>
        </w:rPr>
        <w:t>BH</w:t>
      </w:r>
      <w:r>
        <w:rPr>
          <w:sz w:val="52"/>
          <w:szCs w:val="52"/>
        </w:rPr>
        <w:t xml:space="preserve"> (шестнадцатеричный)     </w:t>
      </w:r>
      <w:r w:rsidRPr="00894151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</w:rPr>
        <w:t xml:space="preserve"> 016</w:t>
      </w:r>
      <w:r>
        <w:rPr>
          <w:sz w:val="52"/>
          <w:szCs w:val="52"/>
          <w:lang w:val="en-US"/>
        </w:rPr>
        <w:t>X</w:t>
      </w:r>
    </w:p>
    <w:p w14:paraId="0916E8AF" w14:textId="334547EC" w:rsidR="00894151" w:rsidRPr="00817E9B" w:rsidRDefault="00894151" w:rsidP="00C82EA9">
      <w:pPr>
        <w:rPr>
          <w:sz w:val="52"/>
          <w:szCs w:val="52"/>
        </w:rPr>
      </w:pPr>
      <w:r>
        <w:rPr>
          <w:sz w:val="52"/>
          <w:szCs w:val="52"/>
        </w:rPr>
        <w:t>0</w:t>
      </w:r>
      <w:r>
        <w:rPr>
          <w:sz w:val="52"/>
          <w:szCs w:val="52"/>
          <w:lang w:val="en-US"/>
        </w:rPr>
        <w:t>BD</w:t>
      </w:r>
      <w:r>
        <w:rPr>
          <w:sz w:val="52"/>
          <w:szCs w:val="52"/>
        </w:rPr>
        <w:t xml:space="preserve"> </w:t>
      </w:r>
      <w:r w:rsidRPr="00894151">
        <w:rPr>
          <w:sz w:val="52"/>
          <w:szCs w:val="52"/>
        </w:rPr>
        <w:t>(</w:t>
      </w:r>
      <w:r>
        <w:rPr>
          <w:sz w:val="52"/>
          <w:szCs w:val="52"/>
        </w:rPr>
        <w:t xml:space="preserve">десятичный)                     </w:t>
      </w:r>
      <w:r w:rsidRPr="00894151">
        <w:rPr>
          <w:sz w:val="52"/>
          <w:szCs w:val="52"/>
          <w:lang w:val="en-US"/>
        </w:rPr>
        <w:sym w:font="Wingdings" w:char="F0E0"/>
      </w:r>
      <w:r w:rsidRPr="00817E9B">
        <w:rPr>
          <w:sz w:val="52"/>
          <w:szCs w:val="52"/>
        </w:rPr>
        <w:t xml:space="preserve"> 010</w:t>
      </w:r>
      <w:r>
        <w:rPr>
          <w:sz w:val="52"/>
          <w:szCs w:val="52"/>
          <w:lang w:val="en-US"/>
        </w:rPr>
        <w:t>X</w:t>
      </w:r>
    </w:p>
    <w:p w14:paraId="03E4FF6E" w14:textId="31E01864" w:rsidR="00894151" w:rsidRPr="00A3490A" w:rsidRDefault="00894151" w:rsidP="00C82EA9">
      <w:pPr>
        <w:rPr>
          <w:sz w:val="52"/>
          <w:szCs w:val="52"/>
        </w:rPr>
      </w:pPr>
      <w:r w:rsidRPr="00817E9B">
        <w:rPr>
          <w:sz w:val="52"/>
          <w:szCs w:val="52"/>
        </w:rPr>
        <w:t>0</w:t>
      </w:r>
      <w:r>
        <w:rPr>
          <w:sz w:val="52"/>
          <w:szCs w:val="52"/>
          <w:lang w:val="en-US"/>
        </w:rPr>
        <w:t>BE</w:t>
      </w:r>
      <w:r w:rsidRPr="00817E9B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(восьмеричный)                </w:t>
      </w:r>
      <w:r w:rsidRPr="00894151">
        <w:rPr>
          <w:sz w:val="52"/>
          <w:szCs w:val="52"/>
          <w:lang w:val="en-US"/>
        </w:rPr>
        <w:sym w:font="Wingdings" w:char="F0E0"/>
      </w:r>
      <w:r w:rsidRPr="00817E9B">
        <w:rPr>
          <w:sz w:val="52"/>
          <w:szCs w:val="52"/>
        </w:rPr>
        <w:t xml:space="preserve"> 0</w:t>
      </w:r>
      <w:r>
        <w:rPr>
          <w:sz w:val="52"/>
          <w:szCs w:val="52"/>
        </w:rPr>
        <w:t>08</w:t>
      </w:r>
      <w:r>
        <w:rPr>
          <w:sz w:val="52"/>
          <w:szCs w:val="52"/>
          <w:lang w:val="en-US"/>
        </w:rPr>
        <w:t>X</w:t>
      </w:r>
    </w:p>
    <w:p w14:paraId="7D1478E2" w14:textId="77777777" w:rsidR="0001132E" w:rsidRPr="00817E9B" w:rsidRDefault="0001132E" w:rsidP="00C82EA9">
      <w:pPr>
        <w:rPr>
          <w:sz w:val="52"/>
          <w:szCs w:val="52"/>
        </w:rPr>
      </w:pPr>
    </w:p>
    <w:p w14:paraId="0D93F14E" w14:textId="61CACA30" w:rsidR="00894151" w:rsidRDefault="00894151" w:rsidP="00C82EA9">
      <w:pPr>
        <w:rPr>
          <w:sz w:val="52"/>
          <w:szCs w:val="52"/>
        </w:rPr>
      </w:pPr>
      <w:r>
        <w:rPr>
          <w:sz w:val="52"/>
          <w:szCs w:val="52"/>
        </w:rPr>
        <w:t>После типа следует дать название</w:t>
      </w:r>
      <w:r w:rsidR="00817E9B" w:rsidRPr="00817E9B">
        <w:rPr>
          <w:sz w:val="52"/>
          <w:szCs w:val="52"/>
        </w:rPr>
        <w:t xml:space="preserve">, </w:t>
      </w:r>
      <w:r w:rsidR="00817E9B">
        <w:rPr>
          <w:sz w:val="52"/>
          <w:szCs w:val="52"/>
        </w:rPr>
        <w:t>а потом значние.</w:t>
      </w:r>
      <w:r>
        <w:rPr>
          <w:sz w:val="52"/>
          <w:szCs w:val="52"/>
        </w:rPr>
        <w:t xml:space="preserve"> Синтаксис:</w:t>
      </w:r>
    </w:p>
    <w:p w14:paraId="0C556656" w14:textId="6F585876" w:rsidR="00894151" w:rsidRPr="00817E9B" w:rsidRDefault="00C71618" w:rsidP="00C82EA9">
      <w:pPr>
        <w:rPr>
          <w:sz w:val="52"/>
          <w:szCs w:val="52"/>
        </w:rPr>
      </w:pPr>
      <w:r w:rsidRPr="00817E9B">
        <w:rPr>
          <w:sz w:val="52"/>
          <w:szCs w:val="52"/>
        </w:rPr>
        <w:t>002</w:t>
      </w:r>
      <w:r>
        <w:rPr>
          <w:sz w:val="52"/>
          <w:szCs w:val="52"/>
          <w:lang w:val="en-US"/>
        </w:rPr>
        <w:t>X</w:t>
      </w:r>
      <w:r w:rsidRPr="00817E9B"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database</w:t>
      </w:r>
      <w:r w:rsidR="00817E9B" w:rsidRPr="0077048C">
        <w:rPr>
          <w:sz w:val="52"/>
          <w:szCs w:val="52"/>
        </w:rPr>
        <w:t xml:space="preserve"> | 64</w:t>
      </w:r>
    </w:p>
    <w:p w14:paraId="536BFEB1" w14:textId="072CBD91" w:rsidR="00894151" w:rsidRDefault="00817E9B" w:rsidP="00C82EA9">
      <w:pPr>
        <w:rPr>
          <w:sz w:val="72"/>
          <w:szCs w:val="72"/>
        </w:rPr>
      </w:pPr>
      <w:r>
        <w:rPr>
          <w:sz w:val="72"/>
          <w:szCs w:val="72"/>
        </w:rPr>
        <w:t>№9. Операторы сложения, вычитания, умножения и деления.</w:t>
      </w:r>
    </w:p>
    <w:p w14:paraId="5A710ED5" w14:textId="0C3845CB" w:rsidR="00817E9B" w:rsidRDefault="00817E9B" w:rsidP="00C82EA9">
      <w:pPr>
        <w:rPr>
          <w:sz w:val="52"/>
          <w:szCs w:val="52"/>
        </w:rPr>
      </w:pPr>
      <w:r>
        <w:rPr>
          <w:sz w:val="52"/>
          <w:szCs w:val="52"/>
        </w:rPr>
        <w:t>Если нужно сравнить адреса, количество байтов или битов, значения переменных и т.д., используется знак /, если сложить - +, вычесть - -, умножить - *. Синтаксис:</w:t>
      </w:r>
    </w:p>
    <w:p w14:paraId="65DA407B" w14:textId="724E6BA9" w:rsidR="00817E9B" w:rsidRPr="0077048C" w:rsidRDefault="00817E9B" w:rsidP="00C82EA9">
      <w:pPr>
        <w:rPr>
          <w:sz w:val="52"/>
          <w:szCs w:val="52"/>
        </w:rPr>
      </w:pPr>
      <w:r w:rsidRPr="0077048C">
        <w:rPr>
          <w:sz w:val="52"/>
          <w:szCs w:val="52"/>
        </w:rPr>
        <w:t>008</w:t>
      </w:r>
      <w:r>
        <w:rPr>
          <w:sz w:val="52"/>
          <w:szCs w:val="52"/>
          <w:lang w:val="en-US"/>
        </w:rPr>
        <w:t>X</w:t>
      </w:r>
      <w:r w:rsidRPr="0077048C"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window</w:t>
      </w:r>
      <w:r w:rsidRPr="0077048C">
        <w:rPr>
          <w:sz w:val="52"/>
          <w:szCs w:val="52"/>
        </w:rPr>
        <w:t xml:space="preserve"> | 83</w:t>
      </w:r>
    </w:p>
    <w:p w14:paraId="70299DFF" w14:textId="347C9E5E" w:rsidR="00817E9B" w:rsidRPr="0077048C" w:rsidRDefault="00817E9B" w:rsidP="00C82EA9">
      <w:pPr>
        <w:rPr>
          <w:sz w:val="52"/>
          <w:szCs w:val="52"/>
        </w:rPr>
      </w:pPr>
      <w:r w:rsidRPr="0077048C">
        <w:rPr>
          <w:sz w:val="52"/>
          <w:szCs w:val="52"/>
        </w:rPr>
        <w:t>002</w:t>
      </w:r>
      <w:r>
        <w:rPr>
          <w:sz w:val="52"/>
          <w:szCs w:val="52"/>
          <w:lang w:val="en-US"/>
        </w:rPr>
        <w:t>X</w:t>
      </w:r>
      <w:r w:rsidRPr="0077048C"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CPU</w:t>
      </w:r>
      <w:r w:rsidRPr="0077048C">
        <w:rPr>
          <w:sz w:val="52"/>
          <w:szCs w:val="52"/>
        </w:rPr>
        <w:t xml:space="preserve"> | 27</w:t>
      </w:r>
    </w:p>
    <w:p w14:paraId="2BD45191" w14:textId="6BD9181B" w:rsidR="00817E9B" w:rsidRPr="0077048C" w:rsidRDefault="00817E9B" w:rsidP="00C82EA9">
      <w:pPr>
        <w:rPr>
          <w:sz w:val="52"/>
          <w:szCs w:val="52"/>
        </w:rPr>
      </w:pPr>
      <w:r>
        <w:rPr>
          <w:sz w:val="52"/>
          <w:szCs w:val="52"/>
          <w:lang w:val="en-US"/>
        </w:rPr>
        <w:t>CPU</w:t>
      </w:r>
      <w:r w:rsidRPr="0077048C">
        <w:rPr>
          <w:sz w:val="52"/>
          <w:szCs w:val="52"/>
        </w:rPr>
        <w:t xml:space="preserve"> |</w:t>
      </w:r>
      <w:r w:rsidR="00855387" w:rsidRPr="0095531D">
        <w:rPr>
          <w:sz w:val="52"/>
          <w:szCs w:val="52"/>
        </w:rPr>
        <w:t>00</w:t>
      </w:r>
      <w:r w:rsidR="00855387">
        <w:rPr>
          <w:sz w:val="52"/>
          <w:szCs w:val="52"/>
          <w:lang w:val="en-US"/>
        </w:rPr>
        <w:t>P</w:t>
      </w:r>
      <w:r w:rsidRPr="0077048C">
        <w:rPr>
          <w:sz w:val="52"/>
          <w:szCs w:val="52"/>
        </w:rPr>
        <w:t xml:space="preserve">| </w:t>
      </w:r>
      <w:r>
        <w:rPr>
          <w:sz w:val="52"/>
          <w:szCs w:val="52"/>
          <w:lang w:val="en-US"/>
        </w:rPr>
        <w:t>window</w:t>
      </w:r>
    </w:p>
    <w:p w14:paraId="641FA202" w14:textId="7BE237F4" w:rsidR="00817E9B" w:rsidRPr="00CA4833" w:rsidRDefault="00953748" w:rsidP="00C82EA9">
      <w:pPr>
        <w:rPr>
          <w:sz w:val="52"/>
          <w:szCs w:val="52"/>
        </w:rPr>
      </w:pPr>
      <w:r w:rsidRPr="00CA4833">
        <w:rPr>
          <w:sz w:val="52"/>
          <w:szCs w:val="52"/>
        </w:rPr>
        <w:t>01</w:t>
      </w:r>
      <w:r>
        <w:rPr>
          <w:sz w:val="52"/>
          <w:szCs w:val="52"/>
          <w:lang w:val="en-US"/>
        </w:rPr>
        <w:t>BX</w:t>
      </w:r>
      <w:r w:rsidR="00817E9B" w:rsidRPr="00CA4833">
        <w:rPr>
          <w:sz w:val="52"/>
          <w:szCs w:val="52"/>
        </w:rPr>
        <w:t xml:space="preserve"> | </w:t>
      </w:r>
      <w:r w:rsidR="00817E9B">
        <w:rPr>
          <w:sz w:val="52"/>
          <w:szCs w:val="52"/>
          <w:lang w:val="en-US"/>
        </w:rPr>
        <w:t>bytes</w:t>
      </w:r>
      <w:r w:rsidR="00817E9B" w:rsidRPr="00CA4833">
        <w:rPr>
          <w:sz w:val="52"/>
          <w:szCs w:val="52"/>
        </w:rPr>
        <w:t xml:space="preserve"> 0</w:t>
      </w:r>
      <w:r w:rsidR="00817E9B">
        <w:rPr>
          <w:sz w:val="52"/>
          <w:szCs w:val="52"/>
          <w:lang w:val="en-US"/>
        </w:rPr>
        <w:t>DN</w:t>
      </w:r>
      <w:r w:rsidR="00817E9B" w:rsidRPr="00CA4833">
        <w:rPr>
          <w:sz w:val="52"/>
          <w:szCs w:val="52"/>
        </w:rPr>
        <w:t xml:space="preserve"> | </w:t>
      </w:r>
      <w:r>
        <w:rPr>
          <w:sz w:val="52"/>
          <w:szCs w:val="52"/>
          <w:lang w:val="en-US"/>
        </w:rPr>
        <w:t>PT</w:t>
      </w:r>
      <w:r w:rsidR="00817E9B" w:rsidRPr="00CA4833">
        <w:rPr>
          <w:sz w:val="52"/>
          <w:szCs w:val="52"/>
        </w:rPr>
        <w:t xml:space="preserve"> «83 + 27 =» 0</w:t>
      </w:r>
      <w:r w:rsidR="00817E9B">
        <w:rPr>
          <w:sz w:val="52"/>
          <w:szCs w:val="52"/>
          <w:lang w:val="en-US"/>
        </w:rPr>
        <w:t>XV</w:t>
      </w:r>
    </w:p>
    <w:p w14:paraId="3D9AC5E2" w14:textId="3B6AB360" w:rsidR="00817E9B" w:rsidRDefault="00817E9B" w:rsidP="00C82EA9">
      <w:pPr>
        <w:rPr>
          <w:sz w:val="52"/>
          <w:szCs w:val="52"/>
        </w:rPr>
      </w:pPr>
      <w:r>
        <w:rPr>
          <w:sz w:val="52"/>
          <w:szCs w:val="52"/>
        </w:rPr>
        <w:lastRenderedPageBreak/>
        <w:t>Оператор 0</w:t>
      </w:r>
      <w:r>
        <w:rPr>
          <w:sz w:val="52"/>
          <w:szCs w:val="52"/>
          <w:lang w:val="en-US"/>
        </w:rPr>
        <w:t>XV</w:t>
      </w:r>
      <w:r>
        <w:rPr>
          <w:sz w:val="52"/>
          <w:szCs w:val="52"/>
        </w:rPr>
        <w:t xml:space="preserve"> используется для вставки значения.</w:t>
      </w:r>
    </w:p>
    <w:p w14:paraId="4B673A5C" w14:textId="072A8DCE" w:rsidR="00486BAB" w:rsidRDefault="006B36A0" w:rsidP="00C82EA9">
      <w:pPr>
        <w:rPr>
          <w:sz w:val="52"/>
          <w:szCs w:val="52"/>
        </w:rPr>
      </w:pPr>
      <w:r>
        <w:rPr>
          <w:sz w:val="52"/>
          <w:szCs w:val="52"/>
        </w:rPr>
        <w:t>Для того, чтобы сложить</w:t>
      </w:r>
      <w:r w:rsidR="00486BAB" w:rsidRPr="00486BAB">
        <w:rPr>
          <w:sz w:val="52"/>
          <w:szCs w:val="52"/>
        </w:rPr>
        <w:t xml:space="preserve">, </w:t>
      </w:r>
      <w:r>
        <w:rPr>
          <w:sz w:val="52"/>
          <w:szCs w:val="52"/>
        </w:rPr>
        <w:t xml:space="preserve">вычесть, умножить, разделить, найти остаток переменную (№1) и число (№2), нужно использовать соответствующие знаки сложения/вычитания/деления/умножения/нахождения остатка от числа. </w:t>
      </w:r>
    </w:p>
    <w:p w14:paraId="1A4A20B1" w14:textId="01008DB2" w:rsidR="00486BAB" w:rsidRDefault="00486BAB" w:rsidP="00C82EA9">
      <w:pPr>
        <w:rPr>
          <w:sz w:val="52"/>
          <w:szCs w:val="52"/>
        </w:rPr>
      </w:pPr>
    </w:p>
    <w:p w14:paraId="0D4886F0" w14:textId="64A4ECA4" w:rsidR="00486BAB" w:rsidRPr="00CA4833" w:rsidRDefault="00486BAB" w:rsidP="00C82EA9">
      <w:pPr>
        <w:rPr>
          <w:sz w:val="52"/>
          <w:szCs w:val="52"/>
          <w:lang w:val="en-US"/>
        </w:rPr>
      </w:pPr>
      <w:r w:rsidRPr="00CA4833">
        <w:rPr>
          <w:sz w:val="52"/>
          <w:szCs w:val="52"/>
          <w:lang w:val="en-US"/>
        </w:rPr>
        <w:t>+          -          /      *         %</w:t>
      </w:r>
    </w:p>
    <w:p w14:paraId="35B0C031" w14:textId="48023BD2" w:rsidR="00486BAB" w:rsidRPr="00953748" w:rsidRDefault="00486BAB" w:rsidP="00C82EA9">
      <w:pPr>
        <w:rPr>
          <w:sz w:val="52"/>
          <w:szCs w:val="52"/>
          <w:lang w:val="en-US"/>
        </w:rPr>
      </w:pPr>
      <w:r w:rsidRPr="00953748">
        <w:rPr>
          <w:sz w:val="52"/>
          <w:szCs w:val="52"/>
          <w:lang w:val="en-US"/>
        </w:rPr>
        <w:t>0</w:t>
      </w:r>
      <w:r w:rsidR="00953748">
        <w:rPr>
          <w:sz w:val="52"/>
          <w:szCs w:val="52"/>
          <w:lang w:val="en-US"/>
        </w:rPr>
        <w:t>A</w:t>
      </w:r>
      <w:r>
        <w:rPr>
          <w:sz w:val="52"/>
          <w:szCs w:val="52"/>
          <w:lang w:val="en-US"/>
        </w:rPr>
        <w:t>P</w:t>
      </w:r>
      <w:r w:rsidRPr="00953748">
        <w:rPr>
          <w:sz w:val="52"/>
          <w:szCs w:val="52"/>
          <w:lang w:val="en-US"/>
        </w:rPr>
        <w:t xml:space="preserve">   0</w:t>
      </w:r>
      <w:r w:rsidR="00953748">
        <w:rPr>
          <w:sz w:val="52"/>
          <w:szCs w:val="52"/>
          <w:lang w:val="en-US"/>
        </w:rPr>
        <w:t>A</w:t>
      </w:r>
      <w:r>
        <w:rPr>
          <w:sz w:val="52"/>
          <w:szCs w:val="52"/>
          <w:lang w:val="en-US"/>
        </w:rPr>
        <w:t>M</w:t>
      </w:r>
      <w:r w:rsidRPr="00953748">
        <w:rPr>
          <w:sz w:val="52"/>
          <w:szCs w:val="52"/>
          <w:lang w:val="en-US"/>
        </w:rPr>
        <w:t xml:space="preserve">  0</w:t>
      </w:r>
      <w:r w:rsidR="00953748">
        <w:rPr>
          <w:sz w:val="52"/>
          <w:szCs w:val="52"/>
          <w:lang w:val="en-US"/>
        </w:rPr>
        <w:t>A</w:t>
      </w:r>
      <w:r>
        <w:rPr>
          <w:sz w:val="52"/>
          <w:szCs w:val="52"/>
          <w:lang w:val="en-US"/>
        </w:rPr>
        <w:t>D</w:t>
      </w:r>
      <w:r w:rsidRPr="00953748">
        <w:rPr>
          <w:sz w:val="52"/>
          <w:szCs w:val="52"/>
          <w:lang w:val="en-US"/>
        </w:rPr>
        <w:t xml:space="preserve">   0</w:t>
      </w:r>
      <w:r w:rsidR="007B7183">
        <w:rPr>
          <w:sz w:val="52"/>
          <w:szCs w:val="52"/>
          <w:lang w:val="en-US"/>
        </w:rPr>
        <w:t>B</w:t>
      </w:r>
      <w:r>
        <w:rPr>
          <w:sz w:val="52"/>
          <w:szCs w:val="52"/>
          <w:lang w:val="en-US"/>
        </w:rPr>
        <w:t>M</w:t>
      </w:r>
      <w:r w:rsidRPr="00953748">
        <w:rPr>
          <w:sz w:val="52"/>
          <w:szCs w:val="52"/>
          <w:lang w:val="en-US"/>
        </w:rPr>
        <w:t xml:space="preserve">  0</w:t>
      </w:r>
      <w:r w:rsidR="00953748">
        <w:rPr>
          <w:sz w:val="52"/>
          <w:szCs w:val="52"/>
          <w:lang w:val="en-US"/>
        </w:rPr>
        <w:t>A</w:t>
      </w:r>
      <w:r>
        <w:rPr>
          <w:sz w:val="52"/>
          <w:szCs w:val="52"/>
          <w:lang w:val="en-US"/>
        </w:rPr>
        <w:t>R</w:t>
      </w:r>
      <w:r w:rsidRPr="00953748">
        <w:rPr>
          <w:sz w:val="52"/>
          <w:szCs w:val="52"/>
          <w:lang w:val="en-US"/>
        </w:rPr>
        <w:t xml:space="preserve"> </w:t>
      </w:r>
    </w:p>
    <w:p w14:paraId="0B5CBA51" w14:textId="7F647D34" w:rsidR="00486BAB" w:rsidRPr="00953748" w:rsidRDefault="00486BAB" w:rsidP="00C82EA9">
      <w:pPr>
        <w:rPr>
          <w:sz w:val="52"/>
          <w:szCs w:val="52"/>
          <w:lang w:val="en-US"/>
        </w:rPr>
      </w:pPr>
    </w:p>
    <w:p w14:paraId="4D24348B" w14:textId="77777777" w:rsidR="00486BAB" w:rsidRPr="00953748" w:rsidRDefault="00486BAB" w:rsidP="00C82EA9">
      <w:pPr>
        <w:rPr>
          <w:sz w:val="52"/>
          <w:szCs w:val="52"/>
          <w:lang w:val="en-US"/>
        </w:rPr>
      </w:pPr>
    </w:p>
    <w:p w14:paraId="07703987" w14:textId="5236C5AB" w:rsidR="006B36A0" w:rsidRPr="00CA4833" w:rsidRDefault="006B36A0" w:rsidP="00C82EA9">
      <w:pPr>
        <w:rPr>
          <w:sz w:val="52"/>
          <w:szCs w:val="52"/>
          <w:lang w:val="en-US"/>
        </w:rPr>
      </w:pPr>
      <w:r>
        <w:rPr>
          <w:sz w:val="52"/>
          <w:szCs w:val="52"/>
        </w:rPr>
        <w:t>Синтаксис</w:t>
      </w:r>
      <w:r w:rsidRPr="00CA4833">
        <w:rPr>
          <w:sz w:val="52"/>
          <w:szCs w:val="52"/>
          <w:lang w:val="en-US"/>
        </w:rPr>
        <w:t>:</w:t>
      </w:r>
    </w:p>
    <w:p w14:paraId="56A1FF75" w14:textId="40C11684" w:rsidR="006B36A0" w:rsidRPr="006F5778" w:rsidRDefault="006B36A0" w:rsidP="00C82EA9">
      <w:pPr>
        <w:rPr>
          <w:sz w:val="52"/>
          <w:szCs w:val="52"/>
        </w:rPr>
      </w:pPr>
      <w:r>
        <w:rPr>
          <w:sz w:val="52"/>
          <w:szCs w:val="52"/>
        </w:rPr>
        <w:t>016</w:t>
      </w:r>
      <w:r>
        <w:rPr>
          <w:sz w:val="52"/>
          <w:szCs w:val="52"/>
          <w:lang w:val="en-US"/>
        </w:rPr>
        <w:t>X</w:t>
      </w:r>
      <w:r w:rsidRPr="006B36A0"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hello</w:t>
      </w:r>
      <w:r w:rsidRPr="006B36A0">
        <w:rPr>
          <w:sz w:val="52"/>
          <w:szCs w:val="52"/>
        </w:rPr>
        <w:t xml:space="preserve"> | 29 |</w:t>
      </w:r>
      <w:r w:rsidR="00486BAB" w:rsidRPr="008D1A03">
        <w:rPr>
          <w:sz w:val="52"/>
          <w:szCs w:val="52"/>
        </w:rPr>
        <w:t>0</w:t>
      </w:r>
      <w:r w:rsidR="00953748">
        <w:rPr>
          <w:sz w:val="52"/>
          <w:szCs w:val="52"/>
          <w:lang w:val="en-US"/>
        </w:rPr>
        <w:t>A</w:t>
      </w:r>
      <w:r w:rsidR="00486BAB">
        <w:rPr>
          <w:sz w:val="52"/>
          <w:szCs w:val="52"/>
          <w:lang w:val="en-US"/>
        </w:rPr>
        <w:t>P</w:t>
      </w:r>
      <w:r w:rsidRPr="006B36A0">
        <w:rPr>
          <w:sz w:val="52"/>
          <w:szCs w:val="52"/>
        </w:rPr>
        <w:t>|</w:t>
      </w:r>
      <w:r w:rsidRPr="006F5778">
        <w:rPr>
          <w:sz w:val="52"/>
          <w:szCs w:val="52"/>
        </w:rPr>
        <w:t xml:space="preserve"> 3 |</w:t>
      </w:r>
    </w:p>
    <w:p w14:paraId="7D8B624F" w14:textId="4BF45A0E" w:rsidR="00817E9B" w:rsidRDefault="00817E9B" w:rsidP="00C82EA9">
      <w:pPr>
        <w:rPr>
          <w:sz w:val="72"/>
          <w:szCs w:val="72"/>
        </w:rPr>
      </w:pPr>
      <w:r>
        <w:rPr>
          <w:sz w:val="72"/>
          <w:szCs w:val="72"/>
        </w:rPr>
        <w:t>№10. Перенос значений переменных</w:t>
      </w:r>
    </w:p>
    <w:p w14:paraId="560C4783" w14:textId="1776D9A8" w:rsidR="006579A4" w:rsidRDefault="006579A4" w:rsidP="00C82EA9">
      <w:pPr>
        <w:rPr>
          <w:sz w:val="52"/>
          <w:szCs w:val="52"/>
        </w:rPr>
      </w:pPr>
      <w:r>
        <w:rPr>
          <w:sz w:val="52"/>
          <w:szCs w:val="52"/>
        </w:rPr>
        <w:t>Чтобы перенести значение переменной, нужно после переменной написать оператор 0</w:t>
      </w:r>
      <w:r w:rsidRPr="006579A4">
        <w:rPr>
          <w:sz w:val="52"/>
          <w:szCs w:val="52"/>
        </w:rPr>
        <w:t>0</w:t>
      </w:r>
      <w:r>
        <w:rPr>
          <w:sz w:val="52"/>
          <w:szCs w:val="52"/>
          <w:lang w:val="en-US"/>
        </w:rPr>
        <w:t>T</w:t>
      </w:r>
      <w:r w:rsidRPr="006579A4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и название переменной, в </w:t>
      </w:r>
      <w:r>
        <w:rPr>
          <w:sz w:val="52"/>
          <w:szCs w:val="52"/>
        </w:rPr>
        <w:lastRenderedPageBreak/>
        <w:t>какую нужно перенести значение. Синтаксис:</w:t>
      </w:r>
    </w:p>
    <w:p w14:paraId="7CAE1B7D" w14:textId="20BA570A" w:rsidR="006579A4" w:rsidRPr="0077048C" w:rsidRDefault="006579A4" w:rsidP="00C82EA9">
      <w:pPr>
        <w:rPr>
          <w:sz w:val="52"/>
          <w:szCs w:val="52"/>
        </w:rPr>
      </w:pPr>
      <w:r w:rsidRPr="0077048C">
        <w:rPr>
          <w:sz w:val="52"/>
          <w:szCs w:val="52"/>
        </w:rPr>
        <w:t>016</w:t>
      </w:r>
      <w:r>
        <w:rPr>
          <w:sz w:val="52"/>
          <w:szCs w:val="52"/>
          <w:lang w:val="en-US"/>
        </w:rPr>
        <w:t>X</w:t>
      </w:r>
      <w:r w:rsidRPr="0077048C"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hello</w:t>
      </w:r>
      <w:r w:rsidRPr="0077048C">
        <w:rPr>
          <w:sz w:val="52"/>
          <w:szCs w:val="52"/>
        </w:rPr>
        <w:t xml:space="preserve"> | 29</w:t>
      </w:r>
    </w:p>
    <w:p w14:paraId="27A9D767" w14:textId="04981CBF" w:rsidR="006579A4" w:rsidRPr="0077048C" w:rsidRDefault="006579A4" w:rsidP="00C82EA9">
      <w:pPr>
        <w:rPr>
          <w:sz w:val="52"/>
          <w:szCs w:val="52"/>
        </w:rPr>
      </w:pPr>
      <w:r w:rsidRPr="0077048C">
        <w:rPr>
          <w:sz w:val="52"/>
          <w:szCs w:val="52"/>
        </w:rPr>
        <w:t>008</w:t>
      </w:r>
      <w:r>
        <w:rPr>
          <w:sz w:val="52"/>
          <w:szCs w:val="52"/>
          <w:lang w:val="en-US"/>
        </w:rPr>
        <w:t>X</w:t>
      </w:r>
      <w:r w:rsidRPr="0077048C"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world</w:t>
      </w:r>
      <w:r w:rsidRPr="0077048C">
        <w:rPr>
          <w:sz w:val="52"/>
          <w:szCs w:val="52"/>
        </w:rPr>
        <w:t xml:space="preserve"> | 40 | 00</w:t>
      </w:r>
      <w:r>
        <w:rPr>
          <w:sz w:val="52"/>
          <w:szCs w:val="52"/>
          <w:lang w:val="en-US"/>
        </w:rPr>
        <w:t>T</w:t>
      </w:r>
      <w:r w:rsidRPr="0077048C">
        <w:rPr>
          <w:sz w:val="52"/>
          <w:szCs w:val="52"/>
        </w:rPr>
        <w:t xml:space="preserve"> | </w:t>
      </w:r>
      <w:r>
        <w:rPr>
          <w:sz w:val="52"/>
          <w:szCs w:val="52"/>
          <w:lang w:val="en-US"/>
        </w:rPr>
        <w:t>hello</w:t>
      </w:r>
    </w:p>
    <w:p w14:paraId="1F40ABD7" w14:textId="53753AF8" w:rsidR="006579A4" w:rsidRDefault="006579A4" w:rsidP="00C82EA9">
      <w:pPr>
        <w:rPr>
          <w:sz w:val="52"/>
          <w:szCs w:val="52"/>
        </w:rPr>
      </w:pPr>
      <w:r>
        <w:rPr>
          <w:sz w:val="52"/>
          <w:szCs w:val="52"/>
        </w:rPr>
        <w:t xml:space="preserve">В данном случае значение переменной </w:t>
      </w:r>
      <w:r>
        <w:rPr>
          <w:sz w:val="52"/>
          <w:szCs w:val="52"/>
          <w:lang w:val="en-US"/>
        </w:rPr>
        <w:t>world</w:t>
      </w:r>
      <w:r w:rsidRPr="006579A4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зануляется, а значение переменной </w:t>
      </w:r>
      <w:r>
        <w:rPr>
          <w:sz w:val="52"/>
          <w:szCs w:val="52"/>
          <w:lang w:val="en-US"/>
        </w:rPr>
        <w:t>hello</w:t>
      </w:r>
      <w:r w:rsidRPr="006579A4">
        <w:rPr>
          <w:sz w:val="52"/>
          <w:szCs w:val="52"/>
        </w:rPr>
        <w:t xml:space="preserve"> </w:t>
      </w:r>
      <w:r>
        <w:rPr>
          <w:sz w:val="52"/>
          <w:szCs w:val="52"/>
        </w:rPr>
        <w:t>увелич</w:t>
      </w:r>
      <w:r w:rsidR="00591FB9">
        <w:rPr>
          <w:sz w:val="52"/>
          <w:szCs w:val="52"/>
        </w:rPr>
        <w:t>и</w:t>
      </w:r>
      <w:r>
        <w:rPr>
          <w:sz w:val="52"/>
          <w:szCs w:val="52"/>
        </w:rPr>
        <w:t>вается на 40.</w:t>
      </w:r>
    </w:p>
    <w:p w14:paraId="07E2D4AC" w14:textId="240571AD" w:rsidR="006579A4" w:rsidRDefault="006579A4" w:rsidP="00C82EA9">
      <w:pPr>
        <w:rPr>
          <w:sz w:val="52"/>
          <w:szCs w:val="52"/>
        </w:rPr>
      </w:pPr>
    </w:p>
    <w:p w14:paraId="7FE6AD3F" w14:textId="28BA9DAC" w:rsidR="006579A4" w:rsidRDefault="006579A4" w:rsidP="00C82EA9">
      <w:pPr>
        <w:rPr>
          <w:sz w:val="52"/>
          <w:szCs w:val="52"/>
        </w:rPr>
      </w:pPr>
      <w:r>
        <w:rPr>
          <w:sz w:val="52"/>
          <w:szCs w:val="52"/>
        </w:rPr>
        <w:t xml:space="preserve">Чтобы перенести определённое </w:t>
      </w:r>
      <w:r w:rsidR="00591FB9">
        <w:rPr>
          <w:sz w:val="52"/>
          <w:szCs w:val="52"/>
        </w:rPr>
        <w:t>значение переменной, нужно написать тоже, что выше указанно, но заменить оператор 00</w:t>
      </w:r>
      <w:r w:rsidR="00591FB9">
        <w:rPr>
          <w:sz w:val="52"/>
          <w:szCs w:val="52"/>
          <w:lang w:val="en-US"/>
        </w:rPr>
        <w:t>T</w:t>
      </w:r>
      <w:r w:rsidR="00591FB9" w:rsidRPr="00591FB9">
        <w:rPr>
          <w:sz w:val="52"/>
          <w:szCs w:val="52"/>
        </w:rPr>
        <w:t xml:space="preserve"> </w:t>
      </w:r>
      <w:r w:rsidR="00591FB9">
        <w:rPr>
          <w:sz w:val="52"/>
          <w:szCs w:val="52"/>
        </w:rPr>
        <w:t xml:space="preserve">на оператор </w:t>
      </w:r>
      <w:r w:rsidR="00591FB9" w:rsidRPr="00591FB9">
        <w:rPr>
          <w:sz w:val="52"/>
          <w:szCs w:val="52"/>
        </w:rPr>
        <w:t>00</w:t>
      </w:r>
      <w:r w:rsidR="00591FB9">
        <w:rPr>
          <w:sz w:val="52"/>
          <w:szCs w:val="52"/>
          <w:lang w:val="en-US"/>
        </w:rPr>
        <w:t>C</w:t>
      </w:r>
      <w:r w:rsidR="00591FB9" w:rsidRPr="00591FB9">
        <w:rPr>
          <w:sz w:val="52"/>
          <w:szCs w:val="52"/>
        </w:rPr>
        <w:t xml:space="preserve">, </w:t>
      </w:r>
      <w:r w:rsidR="00591FB9">
        <w:rPr>
          <w:sz w:val="52"/>
          <w:szCs w:val="52"/>
        </w:rPr>
        <w:t>после этого написать значение, которое хотим перенести, а потом уже название переменной, в которую нужно перенести. Синтаксис:</w:t>
      </w:r>
    </w:p>
    <w:p w14:paraId="7FD29528" w14:textId="77777777" w:rsidR="00591FB9" w:rsidRPr="006B36A0" w:rsidRDefault="00591FB9" w:rsidP="00591FB9">
      <w:pPr>
        <w:rPr>
          <w:sz w:val="52"/>
          <w:szCs w:val="52"/>
        </w:rPr>
      </w:pPr>
      <w:r w:rsidRPr="006B36A0">
        <w:rPr>
          <w:sz w:val="52"/>
          <w:szCs w:val="52"/>
        </w:rPr>
        <w:t>016</w:t>
      </w:r>
      <w:r>
        <w:rPr>
          <w:sz w:val="52"/>
          <w:szCs w:val="52"/>
          <w:lang w:val="en-US"/>
        </w:rPr>
        <w:t>X</w:t>
      </w:r>
      <w:r w:rsidRPr="006B36A0"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hello</w:t>
      </w:r>
      <w:r w:rsidRPr="006B36A0">
        <w:rPr>
          <w:sz w:val="52"/>
          <w:szCs w:val="52"/>
        </w:rPr>
        <w:t xml:space="preserve"> | 29</w:t>
      </w:r>
    </w:p>
    <w:p w14:paraId="1A3FA667" w14:textId="7B57B1E4" w:rsidR="00591FB9" w:rsidRPr="006B36A0" w:rsidRDefault="00591FB9" w:rsidP="00C82EA9">
      <w:pPr>
        <w:rPr>
          <w:sz w:val="52"/>
          <w:szCs w:val="52"/>
        </w:rPr>
      </w:pPr>
      <w:r w:rsidRPr="006B36A0">
        <w:rPr>
          <w:sz w:val="52"/>
          <w:szCs w:val="52"/>
        </w:rPr>
        <w:t>008</w:t>
      </w:r>
      <w:r>
        <w:rPr>
          <w:sz w:val="52"/>
          <w:szCs w:val="52"/>
          <w:lang w:val="en-US"/>
        </w:rPr>
        <w:t>X</w:t>
      </w:r>
      <w:r w:rsidRPr="006B36A0">
        <w:rPr>
          <w:sz w:val="52"/>
          <w:szCs w:val="52"/>
        </w:rPr>
        <w:t xml:space="preserve"> </w:t>
      </w:r>
      <w:r>
        <w:rPr>
          <w:sz w:val="52"/>
          <w:szCs w:val="52"/>
          <w:lang w:val="en-US"/>
        </w:rPr>
        <w:t>world</w:t>
      </w:r>
      <w:r w:rsidRPr="006B36A0">
        <w:rPr>
          <w:sz w:val="52"/>
          <w:szCs w:val="52"/>
        </w:rPr>
        <w:t xml:space="preserve"> | 40 | 00</w:t>
      </w:r>
      <w:r>
        <w:rPr>
          <w:sz w:val="52"/>
          <w:szCs w:val="52"/>
          <w:lang w:val="en-US"/>
        </w:rPr>
        <w:t>C</w:t>
      </w:r>
      <w:r w:rsidRPr="006B36A0">
        <w:rPr>
          <w:sz w:val="52"/>
          <w:szCs w:val="52"/>
        </w:rPr>
        <w:t xml:space="preserve"> | 31 | </w:t>
      </w:r>
      <w:r>
        <w:rPr>
          <w:sz w:val="52"/>
          <w:szCs w:val="52"/>
          <w:lang w:val="en-US"/>
        </w:rPr>
        <w:t>hello</w:t>
      </w:r>
    </w:p>
    <w:p w14:paraId="6E5064D9" w14:textId="2BA36F44" w:rsidR="0077048C" w:rsidRDefault="0077048C" w:rsidP="00C82EA9">
      <w:pPr>
        <w:rPr>
          <w:sz w:val="72"/>
          <w:szCs w:val="72"/>
        </w:rPr>
      </w:pPr>
      <w:r>
        <w:rPr>
          <w:sz w:val="72"/>
          <w:szCs w:val="72"/>
        </w:rPr>
        <w:t>№11. Условие</w:t>
      </w:r>
    </w:p>
    <w:p w14:paraId="37F04484" w14:textId="697F4881" w:rsidR="0077048C" w:rsidRDefault="0077048C" w:rsidP="00C82EA9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Чтобы выполнять, определять и т.д. нужно использовать оператор </w:t>
      </w:r>
      <w:r w:rsidRPr="0077048C">
        <w:rPr>
          <w:sz w:val="52"/>
          <w:szCs w:val="52"/>
        </w:rPr>
        <w:t>0</w:t>
      </w:r>
      <w:r>
        <w:rPr>
          <w:sz w:val="52"/>
          <w:szCs w:val="52"/>
          <w:lang w:val="en-US"/>
        </w:rPr>
        <w:t>CN</w:t>
      </w:r>
      <w:r w:rsidRPr="0077048C">
        <w:rPr>
          <w:sz w:val="52"/>
          <w:szCs w:val="52"/>
        </w:rPr>
        <w:t>.</w:t>
      </w:r>
      <w:r>
        <w:rPr>
          <w:sz w:val="52"/>
          <w:szCs w:val="52"/>
        </w:rPr>
        <w:t xml:space="preserve"> Синтаксис:</w:t>
      </w:r>
    </w:p>
    <w:p w14:paraId="530D70A0" w14:textId="6C41F26C" w:rsidR="0077048C" w:rsidRDefault="0077048C" w:rsidP="00C82EA9">
      <w:pPr>
        <w:rPr>
          <w:sz w:val="52"/>
          <w:szCs w:val="52"/>
        </w:rPr>
      </w:pPr>
      <w:r w:rsidRPr="006F5778">
        <w:rPr>
          <w:sz w:val="52"/>
          <w:szCs w:val="52"/>
        </w:rPr>
        <w:t>0</w:t>
      </w:r>
      <w:r>
        <w:rPr>
          <w:sz w:val="52"/>
          <w:szCs w:val="52"/>
          <w:lang w:val="en-US"/>
        </w:rPr>
        <w:t>CN</w:t>
      </w:r>
      <w:r w:rsidRPr="006F5778">
        <w:rPr>
          <w:sz w:val="52"/>
          <w:szCs w:val="52"/>
        </w:rPr>
        <w:t xml:space="preserve"> | </w:t>
      </w:r>
      <w:r>
        <w:rPr>
          <w:sz w:val="52"/>
          <w:szCs w:val="52"/>
        </w:rPr>
        <w:t>условие</w:t>
      </w:r>
    </w:p>
    <w:p w14:paraId="38FDFA58" w14:textId="08E408C2" w:rsidR="0077048C" w:rsidRPr="006F5778" w:rsidRDefault="0077048C" w:rsidP="00C82EA9">
      <w:pPr>
        <w:rPr>
          <w:sz w:val="52"/>
          <w:szCs w:val="52"/>
        </w:rPr>
      </w:pPr>
      <w:r>
        <w:rPr>
          <w:sz w:val="52"/>
          <w:szCs w:val="52"/>
        </w:rPr>
        <w:t>Скрипт</w:t>
      </w:r>
    </w:p>
    <w:p w14:paraId="27262FA5" w14:textId="44BD7850" w:rsidR="0077048C" w:rsidRPr="0077048C" w:rsidRDefault="0077048C" w:rsidP="00C82EA9">
      <w:pPr>
        <w:rPr>
          <w:sz w:val="52"/>
          <w:szCs w:val="52"/>
        </w:rPr>
      </w:pPr>
      <w:r w:rsidRPr="006F5778">
        <w:rPr>
          <w:sz w:val="52"/>
          <w:szCs w:val="52"/>
        </w:rPr>
        <w:t>0</w:t>
      </w:r>
      <w:r>
        <w:rPr>
          <w:sz w:val="52"/>
          <w:szCs w:val="52"/>
          <w:lang w:val="en-US"/>
        </w:rPr>
        <w:t>ST</w:t>
      </w:r>
    </w:p>
    <w:p w14:paraId="20AE780C" w14:textId="26EFCBE8" w:rsidR="006579A4" w:rsidRDefault="00F10876" w:rsidP="00C82EA9">
      <w:pPr>
        <w:rPr>
          <w:sz w:val="72"/>
          <w:szCs w:val="72"/>
        </w:rPr>
      </w:pPr>
      <w:r>
        <w:rPr>
          <w:sz w:val="72"/>
          <w:szCs w:val="72"/>
        </w:rPr>
        <w:t>№12. Комментарий</w:t>
      </w:r>
    </w:p>
    <w:p w14:paraId="586E4FC8" w14:textId="2893E53B" w:rsidR="00F10876" w:rsidRDefault="00F10876" w:rsidP="00C82EA9">
      <w:pPr>
        <w:rPr>
          <w:sz w:val="52"/>
          <w:szCs w:val="52"/>
        </w:rPr>
      </w:pPr>
      <w:r>
        <w:rPr>
          <w:sz w:val="52"/>
          <w:szCs w:val="52"/>
        </w:rPr>
        <w:t xml:space="preserve">Комментарий пишется при помощи оператора </w:t>
      </w:r>
      <w:r w:rsidR="00120FB9" w:rsidRPr="00120FB9">
        <w:rPr>
          <w:sz w:val="52"/>
          <w:szCs w:val="52"/>
        </w:rPr>
        <w:t>#.</w:t>
      </w:r>
      <w:r w:rsidR="00120FB9">
        <w:rPr>
          <w:sz w:val="52"/>
          <w:szCs w:val="52"/>
        </w:rPr>
        <w:t xml:space="preserve"> Синтаксис:</w:t>
      </w:r>
    </w:p>
    <w:p w14:paraId="4CCDC93F" w14:textId="5CFCE7E1" w:rsidR="00120FB9" w:rsidRDefault="00120FB9" w:rsidP="00C82EA9">
      <w:pPr>
        <w:rPr>
          <w:sz w:val="52"/>
          <w:szCs w:val="52"/>
        </w:rPr>
      </w:pPr>
      <w:r w:rsidRPr="006F5778">
        <w:rPr>
          <w:sz w:val="52"/>
          <w:szCs w:val="52"/>
        </w:rPr>
        <w:t>#</w:t>
      </w:r>
      <w:r>
        <w:rPr>
          <w:sz w:val="52"/>
          <w:szCs w:val="52"/>
        </w:rPr>
        <w:t>скрипт</w:t>
      </w:r>
    </w:p>
    <w:p w14:paraId="6D588AE3" w14:textId="44447133" w:rsidR="00120FB9" w:rsidRDefault="00120FB9" w:rsidP="00C82EA9">
      <w:pPr>
        <w:rPr>
          <w:sz w:val="72"/>
          <w:szCs w:val="72"/>
        </w:rPr>
      </w:pPr>
      <w:r>
        <w:rPr>
          <w:sz w:val="72"/>
          <w:szCs w:val="72"/>
        </w:rPr>
        <w:t>№13. Циклы</w:t>
      </w:r>
    </w:p>
    <w:p w14:paraId="10B79B54" w14:textId="37D25231" w:rsidR="00120FB9" w:rsidRDefault="00120FB9" w:rsidP="00C82EA9">
      <w:pPr>
        <w:rPr>
          <w:sz w:val="52"/>
          <w:szCs w:val="52"/>
        </w:rPr>
      </w:pPr>
      <w:r>
        <w:rPr>
          <w:sz w:val="52"/>
          <w:szCs w:val="52"/>
        </w:rPr>
        <w:t xml:space="preserve">Для создания цикла нужен оператор </w:t>
      </w:r>
      <w:r w:rsidRPr="00120FB9">
        <w:rPr>
          <w:sz w:val="52"/>
          <w:szCs w:val="52"/>
        </w:rPr>
        <w:t>0</w:t>
      </w:r>
      <w:r>
        <w:rPr>
          <w:sz w:val="52"/>
          <w:szCs w:val="52"/>
          <w:lang w:val="en-US"/>
        </w:rPr>
        <w:t>CL</w:t>
      </w:r>
      <w:r w:rsidRPr="00120FB9">
        <w:rPr>
          <w:sz w:val="52"/>
          <w:szCs w:val="52"/>
        </w:rPr>
        <w:t xml:space="preserve">. </w:t>
      </w:r>
      <w:r>
        <w:rPr>
          <w:sz w:val="52"/>
          <w:szCs w:val="52"/>
        </w:rPr>
        <w:t>Синтаксис:</w:t>
      </w:r>
    </w:p>
    <w:p w14:paraId="1AA8036F" w14:textId="51391405" w:rsidR="00120FB9" w:rsidRDefault="00120FB9" w:rsidP="00C82EA9">
      <w:pPr>
        <w:rPr>
          <w:sz w:val="52"/>
          <w:szCs w:val="52"/>
        </w:rPr>
      </w:pPr>
      <w:r w:rsidRPr="00356721">
        <w:rPr>
          <w:sz w:val="52"/>
          <w:szCs w:val="52"/>
        </w:rPr>
        <w:t>0</w:t>
      </w:r>
      <w:r>
        <w:rPr>
          <w:sz w:val="52"/>
          <w:szCs w:val="52"/>
          <w:lang w:val="en-US"/>
        </w:rPr>
        <w:t>CL</w:t>
      </w:r>
      <w:r w:rsidRPr="00356721">
        <w:rPr>
          <w:sz w:val="52"/>
          <w:szCs w:val="52"/>
        </w:rPr>
        <w:t xml:space="preserve"> | </w:t>
      </w:r>
      <w:r>
        <w:rPr>
          <w:sz w:val="52"/>
          <w:szCs w:val="52"/>
        </w:rPr>
        <w:t>скрипт</w:t>
      </w:r>
    </w:p>
    <w:p w14:paraId="15C1DBEF" w14:textId="4944EA19" w:rsidR="00356721" w:rsidRPr="008D1A03" w:rsidRDefault="00356721" w:rsidP="00C82EA9">
      <w:pPr>
        <w:rPr>
          <w:sz w:val="52"/>
          <w:szCs w:val="52"/>
        </w:rPr>
      </w:pPr>
      <w:r w:rsidRPr="008D1A03">
        <w:rPr>
          <w:sz w:val="52"/>
          <w:szCs w:val="52"/>
        </w:rPr>
        <w:t>0</w:t>
      </w:r>
      <w:r>
        <w:rPr>
          <w:sz w:val="52"/>
          <w:szCs w:val="52"/>
          <w:lang w:val="en-US"/>
        </w:rPr>
        <w:t>EX</w:t>
      </w:r>
    </w:p>
    <w:p w14:paraId="73D5AAF4" w14:textId="6BE3AD00" w:rsidR="00356721" w:rsidRPr="00356721" w:rsidRDefault="00356721" w:rsidP="00C82EA9">
      <w:pPr>
        <w:rPr>
          <w:sz w:val="52"/>
          <w:szCs w:val="52"/>
        </w:rPr>
      </w:pPr>
      <w:r>
        <w:rPr>
          <w:sz w:val="52"/>
          <w:szCs w:val="52"/>
        </w:rPr>
        <w:t>Оператор 0</w:t>
      </w:r>
      <w:r>
        <w:rPr>
          <w:sz w:val="52"/>
          <w:szCs w:val="52"/>
          <w:lang w:val="en-US"/>
        </w:rPr>
        <w:t>EX</w:t>
      </w:r>
      <w:r w:rsidRPr="00356721">
        <w:rPr>
          <w:sz w:val="52"/>
          <w:szCs w:val="52"/>
        </w:rPr>
        <w:t xml:space="preserve"> </w:t>
      </w:r>
      <w:r>
        <w:rPr>
          <w:sz w:val="52"/>
          <w:szCs w:val="52"/>
        </w:rPr>
        <w:t>нужен для выхода из цикла.</w:t>
      </w:r>
    </w:p>
    <w:p w14:paraId="0DB6DBD4" w14:textId="0813C2C3" w:rsidR="00894151" w:rsidRDefault="00E61CF6" w:rsidP="00C82EA9">
      <w:pPr>
        <w:rPr>
          <w:sz w:val="72"/>
          <w:szCs w:val="72"/>
        </w:rPr>
      </w:pPr>
      <w:r>
        <w:rPr>
          <w:sz w:val="72"/>
          <w:szCs w:val="72"/>
        </w:rPr>
        <w:t>№14. Обработка ошибок</w:t>
      </w:r>
    </w:p>
    <w:p w14:paraId="5980A555" w14:textId="77777777" w:rsidR="00E61CF6" w:rsidRDefault="00E61CF6" w:rsidP="00C82EA9">
      <w:pPr>
        <w:rPr>
          <w:sz w:val="52"/>
          <w:szCs w:val="52"/>
        </w:rPr>
      </w:pPr>
      <w:r>
        <w:rPr>
          <w:sz w:val="52"/>
          <w:szCs w:val="52"/>
        </w:rPr>
        <w:t xml:space="preserve">Например, чтобы подключиться к сети нужен пароль. Здесь полезна </w:t>
      </w:r>
      <w:r>
        <w:rPr>
          <w:b/>
          <w:bCs/>
          <w:sz w:val="52"/>
          <w:szCs w:val="52"/>
        </w:rPr>
        <w:lastRenderedPageBreak/>
        <w:t>обработка ошибок</w:t>
      </w:r>
      <w:r>
        <w:rPr>
          <w:sz w:val="52"/>
          <w:szCs w:val="52"/>
        </w:rPr>
        <w:t xml:space="preserve">. Она делается при помощи оператора </w:t>
      </w:r>
      <w:r>
        <w:rPr>
          <w:sz w:val="52"/>
          <w:szCs w:val="52"/>
          <w:lang w:val="en-US"/>
        </w:rPr>
        <w:t>err</w:t>
      </w:r>
      <w:r w:rsidRPr="00356721">
        <w:rPr>
          <w:sz w:val="52"/>
          <w:szCs w:val="52"/>
        </w:rPr>
        <w:t xml:space="preserve">. </w:t>
      </w:r>
      <w:r>
        <w:rPr>
          <w:sz w:val="52"/>
          <w:szCs w:val="52"/>
        </w:rPr>
        <w:t>Синтаксис:</w:t>
      </w:r>
    </w:p>
    <w:p w14:paraId="614F2BAB" w14:textId="3753A311" w:rsidR="00E61CF6" w:rsidRDefault="00E61CF6" w:rsidP="00C82EA9">
      <w:pPr>
        <w:rPr>
          <w:sz w:val="52"/>
          <w:szCs w:val="52"/>
        </w:rPr>
      </w:pPr>
      <w:r>
        <w:rPr>
          <w:sz w:val="52"/>
          <w:szCs w:val="52"/>
        </w:rPr>
        <w:t>Скрипт</w:t>
      </w:r>
    </w:p>
    <w:p w14:paraId="7AE80D2C" w14:textId="65E894C3" w:rsidR="00E61CF6" w:rsidRDefault="00CA4833" w:rsidP="00C82EA9">
      <w:pPr>
        <w:rPr>
          <w:sz w:val="52"/>
          <w:szCs w:val="52"/>
        </w:rPr>
      </w:pPr>
      <w:r>
        <w:rPr>
          <w:sz w:val="52"/>
          <w:szCs w:val="52"/>
          <w:lang w:val="en-US"/>
        </w:rPr>
        <w:t>0ER</w:t>
      </w:r>
      <w:r w:rsidR="00E61CF6" w:rsidRPr="00356721">
        <w:rPr>
          <w:sz w:val="52"/>
          <w:szCs w:val="52"/>
        </w:rPr>
        <w:t xml:space="preserve"> | 0</w:t>
      </w:r>
    </w:p>
    <w:p w14:paraId="62DB3B1C" w14:textId="46FFD00D" w:rsidR="00E61CF6" w:rsidRDefault="00E61CF6" w:rsidP="00C82EA9">
      <w:pPr>
        <w:rPr>
          <w:sz w:val="52"/>
          <w:szCs w:val="52"/>
        </w:rPr>
      </w:pPr>
      <w:r>
        <w:rPr>
          <w:sz w:val="52"/>
          <w:szCs w:val="52"/>
        </w:rPr>
        <w:t>Скрипт</w:t>
      </w:r>
    </w:p>
    <w:p w14:paraId="5EDD579D" w14:textId="219C4CDF" w:rsidR="0001132E" w:rsidRDefault="0001132E" w:rsidP="00C82EA9">
      <w:pPr>
        <w:rPr>
          <w:sz w:val="72"/>
          <w:szCs w:val="72"/>
        </w:rPr>
      </w:pPr>
      <w:r>
        <w:rPr>
          <w:sz w:val="72"/>
          <w:szCs w:val="72"/>
        </w:rPr>
        <w:t>№15. Выделение и освобождение памяти</w:t>
      </w:r>
    </w:p>
    <w:p w14:paraId="67F6EA2B" w14:textId="0430FD6A" w:rsidR="0001132E" w:rsidRDefault="0001132E" w:rsidP="00C82EA9">
      <w:pPr>
        <w:rPr>
          <w:sz w:val="52"/>
          <w:szCs w:val="52"/>
        </w:rPr>
      </w:pPr>
      <w:r>
        <w:rPr>
          <w:sz w:val="52"/>
          <w:szCs w:val="52"/>
        </w:rPr>
        <w:t>Чтобы работать с памятью, необходимо вызубрить таблицу:</w:t>
      </w:r>
    </w:p>
    <w:p w14:paraId="0BF33452" w14:textId="0FDECE70" w:rsidR="0001132E" w:rsidRPr="00A3490A" w:rsidRDefault="00E369C8" w:rsidP="00C82EA9">
      <w:pPr>
        <w:rPr>
          <w:sz w:val="52"/>
          <w:szCs w:val="52"/>
        </w:rPr>
      </w:pPr>
      <w:r w:rsidRPr="00A3490A">
        <w:rPr>
          <w:sz w:val="52"/>
          <w:szCs w:val="52"/>
        </w:rPr>
        <w:t>__________________________________</w:t>
      </w:r>
    </w:p>
    <w:p w14:paraId="27E07643" w14:textId="3D268A3D" w:rsidR="0001132E" w:rsidRPr="00A3490A" w:rsidRDefault="00E369C8" w:rsidP="00C82EA9">
      <w:pPr>
        <w:rPr>
          <w:sz w:val="52"/>
          <w:szCs w:val="52"/>
        </w:rPr>
      </w:pPr>
      <w:r w:rsidRPr="00A3490A">
        <w:rPr>
          <w:sz w:val="52"/>
          <w:szCs w:val="52"/>
        </w:rPr>
        <w:t>|</w:t>
      </w:r>
      <w:r w:rsidR="0001132E">
        <w:rPr>
          <w:sz w:val="52"/>
          <w:szCs w:val="52"/>
        </w:rPr>
        <w:t>гигабайт</w:t>
      </w:r>
      <w:r w:rsidR="0001132E" w:rsidRPr="0001132E">
        <w:rPr>
          <w:sz w:val="52"/>
          <w:szCs w:val="52"/>
        </w:rPr>
        <w:t xml:space="preserve"> | </w:t>
      </w:r>
      <w:r w:rsidR="0001132E">
        <w:rPr>
          <w:sz w:val="52"/>
          <w:szCs w:val="52"/>
        </w:rPr>
        <w:t xml:space="preserve">мегабайт </w:t>
      </w:r>
      <w:r w:rsidR="0001132E" w:rsidRPr="0001132E">
        <w:rPr>
          <w:sz w:val="52"/>
          <w:szCs w:val="52"/>
        </w:rPr>
        <w:t>|</w:t>
      </w:r>
      <w:r w:rsidR="0001132E">
        <w:rPr>
          <w:sz w:val="52"/>
          <w:szCs w:val="52"/>
        </w:rPr>
        <w:t xml:space="preserve"> килобайт</w:t>
      </w:r>
      <w:r w:rsidR="0001132E" w:rsidRPr="0001132E">
        <w:rPr>
          <w:sz w:val="52"/>
          <w:szCs w:val="52"/>
        </w:rPr>
        <w:t xml:space="preserve"> | </w:t>
      </w:r>
      <w:r w:rsidR="0001132E">
        <w:rPr>
          <w:sz w:val="52"/>
          <w:szCs w:val="52"/>
        </w:rPr>
        <w:t>байт</w:t>
      </w:r>
      <w:r w:rsidRPr="00A3490A">
        <w:rPr>
          <w:sz w:val="52"/>
          <w:szCs w:val="52"/>
        </w:rPr>
        <w:t>|</w:t>
      </w:r>
    </w:p>
    <w:p w14:paraId="254D9854" w14:textId="66A7F0FF" w:rsidR="0001132E" w:rsidRPr="00E369C8" w:rsidRDefault="00E369C8" w:rsidP="00C82EA9">
      <w:pPr>
        <w:rPr>
          <w:sz w:val="52"/>
          <w:szCs w:val="52"/>
        </w:rPr>
      </w:pPr>
      <w:r w:rsidRPr="00E369C8">
        <w:rPr>
          <w:sz w:val="52"/>
          <w:szCs w:val="52"/>
        </w:rPr>
        <w:t>|</w:t>
      </w:r>
      <w:r w:rsidR="0001132E">
        <w:rPr>
          <w:sz w:val="52"/>
          <w:szCs w:val="52"/>
        </w:rPr>
        <w:t xml:space="preserve">   </w:t>
      </w:r>
      <w:r w:rsidRPr="00E369C8">
        <w:rPr>
          <w:sz w:val="52"/>
          <w:szCs w:val="52"/>
        </w:rPr>
        <w:t xml:space="preserve"> </w:t>
      </w:r>
      <w:r w:rsidR="0001132E" w:rsidRPr="0001132E">
        <w:rPr>
          <w:sz w:val="52"/>
          <w:szCs w:val="52"/>
        </w:rPr>
        <w:t>|</w:t>
      </w:r>
      <w:r w:rsidR="0001132E" w:rsidRPr="0001132E">
        <w:rPr>
          <w:sz w:val="52"/>
          <w:szCs w:val="52"/>
        </w:rPr>
        <w:tab/>
      </w:r>
      <w:r w:rsidRPr="00A3490A">
        <w:rPr>
          <w:sz w:val="52"/>
          <w:szCs w:val="52"/>
        </w:rPr>
        <w:t xml:space="preserve">     |</w:t>
      </w:r>
      <w:r w:rsidRPr="00E369C8">
        <w:rPr>
          <w:sz w:val="52"/>
          <w:szCs w:val="52"/>
        </w:rPr>
        <w:t xml:space="preserve">        |</w:t>
      </w:r>
      <w:r w:rsidR="0001132E" w:rsidRPr="0001132E">
        <w:rPr>
          <w:sz w:val="52"/>
          <w:szCs w:val="52"/>
        </w:rPr>
        <w:tab/>
      </w:r>
      <w:r w:rsidR="0001132E">
        <w:rPr>
          <w:sz w:val="52"/>
          <w:szCs w:val="52"/>
        </w:rPr>
        <w:t xml:space="preserve">   </w:t>
      </w:r>
      <w:r w:rsidRPr="00E369C8">
        <w:rPr>
          <w:sz w:val="52"/>
          <w:szCs w:val="52"/>
        </w:rPr>
        <w:t xml:space="preserve">     </w:t>
      </w:r>
      <w:r w:rsidR="0001132E" w:rsidRPr="0001132E">
        <w:rPr>
          <w:sz w:val="52"/>
          <w:szCs w:val="52"/>
        </w:rPr>
        <w:t>|</w:t>
      </w:r>
      <w:r w:rsidR="0001132E">
        <w:rPr>
          <w:sz w:val="52"/>
          <w:szCs w:val="52"/>
        </w:rPr>
        <w:tab/>
      </w:r>
      <w:r w:rsidRPr="00A3490A">
        <w:rPr>
          <w:sz w:val="52"/>
          <w:szCs w:val="52"/>
        </w:rPr>
        <w:t xml:space="preserve">      </w:t>
      </w:r>
      <w:r w:rsidRPr="00E369C8">
        <w:rPr>
          <w:sz w:val="52"/>
          <w:szCs w:val="52"/>
        </w:rPr>
        <w:t>|</w:t>
      </w:r>
      <w:r w:rsidR="0001132E">
        <w:rPr>
          <w:sz w:val="52"/>
          <w:szCs w:val="52"/>
        </w:rPr>
        <w:tab/>
      </w:r>
      <w:r w:rsidRPr="00E369C8">
        <w:rPr>
          <w:sz w:val="52"/>
          <w:szCs w:val="52"/>
        </w:rPr>
        <w:t xml:space="preserve">     </w:t>
      </w:r>
      <w:r w:rsidR="0001132E" w:rsidRPr="0001132E">
        <w:rPr>
          <w:sz w:val="52"/>
          <w:szCs w:val="52"/>
        </w:rPr>
        <w:t>|</w:t>
      </w:r>
      <w:r w:rsidRPr="00A3490A">
        <w:rPr>
          <w:sz w:val="52"/>
          <w:szCs w:val="52"/>
        </w:rPr>
        <w:t xml:space="preserve">     </w:t>
      </w:r>
      <w:r w:rsidRPr="00E369C8">
        <w:rPr>
          <w:sz w:val="52"/>
          <w:szCs w:val="52"/>
        </w:rPr>
        <w:t>|</w:t>
      </w:r>
      <w:r w:rsidR="0001132E" w:rsidRPr="00E369C8">
        <w:rPr>
          <w:sz w:val="52"/>
          <w:szCs w:val="52"/>
        </w:rPr>
        <w:t xml:space="preserve">    </w:t>
      </w:r>
      <w:r w:rsidRPr="00E369C8">
        <w:rPr>
          <w:sz w:val="52"/>
          <w:szCs w:val="52"/>
        </w:rPr>
        <w:t xml:space="preserve"> |</w:t>
      </w:r>
    </w:p>
    <w:p w14:paraId="451690B4" w14:textId="24D0E546" w:rsidR="0001132E" w:rsidRPr="00E369C8" w:rsidRDefault="00E369C8" w:rsidP="00C82EA9">
      <w:pPr>
        <w:rPr>
          <w:sz w:val="52"/>
          <w:szCs w:val="52"/>
        </w:rPr>
      </w:pPr>
      <w:r w:rsidRPr="00E369C8">
        <w:rPr>
          <w:sz w:val="52"/>
          <w:szCs w:val="52"/>
        </w:rPr>
        <w:t>|</w:t>
      </w:r>
      <w:r w:rsidR="0001132E" w:rsidRPr="0001132E">
        <w:rPr>
          <w:sz w:val="52"/>
          <w:szCs w:val="52"/>
        </w:rPr>
        <w:t xml:space="preserve">   \/</w:t>
      </w:r>
      <w:r w:rsidR="0001132E" w:rsidRPr="0001132E">
        <w:rPr>
          <w:sz w:val="52"/>
          <w:szCs w:val="52"/>
        </w:rPr>
        <w:tab/>
      </w:r>
      <w:r w:rsidRPr="00E369C8">
        <w:rPr>
          <w:sz w:val="52"/>
          <w:szCs w:val="52"/>
        </w:rPr>
        <w:t xml:space="preserve">     |</w:t>
      </w:r>
      <w:r w:rsidR="0001132E" w:rsidRPr="0001132E">
        <w:rPr>
          <w:sz w:val="52"/>
          <w:szCs w:val="52"/>
        </w:rPr>
        <w:tab/>
        <w:t xml:space="preserve">  \/</w:t>
      </w:r>
      <w:r w:rsidR="0001132E">
        <w:rPr>
          <w:sz w:val="52"/>
          <w:szCs w:val="52"/>
        </w:rPr>
        <w:tab/>
      </w:r>
      <w:r w:rsidR="0001132E">
        <w:rPr>
          <w:sz w:val="52"/>
          <w:szCs w:val="52"/>
        </w:rPr>
        <w:tab/>
      </w:r>
      <w:r w:rsidRPr="00E369C8">
        <w:rPr>
          <w:sz w:val="52"/>
          <w:szCs w:val="52"/>
        </w:rPr>
        <w:t xml:space="preserve">  |</w:t>
      </w:r>
      <w:r w:rsidR="0001132E">
        <w:rPr>
          <w:sz w:val="52"/>
          <w:szCs w:val="52"/>
        </w:rPr>
        <w:tab/>
      </w:r>
      <w:r w:rsidR="0001132E" w:rsidRPr="0001132E">
        <w:rPr>
          <w:sz w:val="52"/>
          <w:szCs w:val="52"/>
        </w:rPr>
        <w:t xml:space="preserve">  </w:t>
      </w:r>
      <w:r w:rsidR="0001132E" w:rsidRPr="00E369C8">
        <w:rPr>
          <w:sz w:val="52"/>
          <w:szCs w:val="52"/>
        </w:rPr>
        <w:t xml:space="preserve">   \/</w:t>
      </w:r>
      <w:r w:rsidR="0001132E" w:rsidRPr="00E369C8">
        <w:rPr>
          <w:sz w:val="52"/>
          <w:szCs w:val="52"/>
        </w:rPr>
        <w:tab/>
      </w:r>
      <w:r w:rsidRPr="00E369C8">
        <w:rPr>
          <w:sz w:val="52"/>
          <w:szCs w:val="52"/>
        </w:rPr>
        <w:t xml:space="preserve">     |</w:t>
      </w:r>
      <w:r w:rsidR="0001132E" w:rsidRPr="00E369C8">
        <w:rPr>
          <w:sz w:val="52"/>
          <w:szCs w:val="52"/>
        </w:rPr>
        <w:t xml:space="preserve">    \/</w:t>
      </w:r>
      <w:r w:rsidRPr="00E369C8">
        <w:rPr>
          <w:sz w:val="52"/>
          <w:szCs w:val="52"/>
        </w:rPr>
        <w:t xml:space="preserve">     |</w:t>
      </w:r>
    </w:p>
    <w:p w14:paraId="2EF377AE" w14:textId="12E0FC05" w:rsidR="0001132E" w:rsidRPr="00E369C8" w:rsidRDefault="00E369C8" w:rsidP="00C82EA9">
      <w:pPr>
        <w:rPr>
          <w:sz w:val="52"/>
          <w:szCs w:val="52"/>
        </w:rPr>
      </w:pPr>
      <w:r w:rsidRPr="00E369C8">
        <w:rPr>
          <w:sz w:val="52"/>
          <w:szCs w:val="52"/>
        </w:rPr>
        <w:t>|</w:t>
      </w:r>
      <w:r w:rsidR="0001132E" w:rsidRPr="0001132E">
        <w:rPr>
          <w:sz w:val="52"/>
          <w:szCs w:val="52"/>
        </w:rPr>
        <w:t>00</w:t>
      </w:r>
      <w:r w:rsidRPr="00E369C8">
        <w:rPr>
          <w:sz w:val="52"/>
          <w:szCs w:val="52"/>
        </w:rPr>
        <w:t>1</w:t>
      </w:r>
      <w:r w:rsidR="0001132E">
        <w:rPr>
          <w:sz w:val="52"/>
          <w:szCs w:val="52"/>
          <w:lang w:val="en-US"/>
        </w:rPr>
        <w:t>G</w:t>
      </w:r>
      <w:r w:rsidR="0001132E">
        <w:rPr>
          <w:sz w:val="52"/>
          <w:szCs w:val="52"/>
        </w:rPr>
        <w:tab/>
        <w:t xml:space="preserve">     </w:t>
      </w:r>
      <w:r w:rsidRPr="00E369C8">
        <w:rPr>
          <w:sz w:val="52"/>
          <w:szCs w:val="52"/>
        </w:rPr>
        <w:t>|</w:t>
      </w:r>
      <w:r w:rsidR="0001132E">
        <w:rPr>
          <w:sz w:val="52"/>
          <w:szCs w:val="52"/>
        </w:rPr>
        <w:t xml:space="preserve">      00</w:t>
      </w:r>
      <w:r w:rsidRPr="00E369C8">
        <w:rPr>
          <w:sz w:val="52"/>
          <w:szCs w:val="52"/>
        </w:rPr>
        <w:t>1</w:t>
      </w:r>
      <w:r w:rsidR="0001132E">
        <w:rPr>
          <w:sz w:val="52"/>
          <w:szCs w:val="52"/>
          <w:lang w:val="en-US"/>
        </w:rPr>
        <w:t>M</w:t>
      </w:r>
      <w:r w:rsidR="0001132E" w:rsidRPr="00E369C8">
        <w:rPr>
          <w:sz w:val="52"/>
          <w:szCs w:val="52"/>
        </w:rPr>
        <w:tab/>
      </w:r>
      <w:r w:rsidRPr="00E369C8">
        <w:rPr>
          <w:sz w:val="52"/>
          <w:szCs w:val="52"/>
        </w:rPr>
        <w:t xml:space="preserve">  |</w:t>
      </w:r>
      <w:r w:rsidR="0001132E" w:rsidRPr="00E369C8">
        <w:rPr>
          <w:sz w:val="52"/>
          <w:szCs w:val="52"/>
        </w:rPr>
        <w:tab/>
        <w:t xml:space="preserve">   00</w:t>
      </w:r>
      <w:r w:rsidRPr="00E369C8">
        <w:rPr>
          <w:sz w:val="52"/>
          <w:szCs w:val="52"/>
        </w:rPr>
        <w:t>1</w:t>
      </w:r>
      <w:r w:rsidR="0001132E">
        <w:rPr>
          <w:sz w:val="52"/>
          <w:szCs w:val="52"/>
          <w:lang w:val="en-US"/>
        </w:rPr>
        <w:t>K</w:t>
      </w:r>
      <w:r w:rsidR="0001132E" w:rsidRPr="00E369C8">
        <w:rPr>
          <w:sz w:val="52"/>
          <w:szCs w:val="52"/>
        </w:rPr>
        <w:t xml:space="preserve">     </w:t>
      </w:r>
      <w:r w:rsidRPr="00E369C8">
        <w:rPr>
          <w:sz w:val="52"/>
          <w:szCs w:val="52"/>
        </w:rPr>
        <w:t>|</w:t>
      </w:r>
      <w:r w:rsidR="0001132E" w:rsidRPr="00E369C8">
        <w:rPr>
          <w:sz w:val="52"/>
          <w:szCs w:val="52"/>
        </w:rPr>
        <w:t xml:space="preserve">   001</w:t>
      </w:r>
      <w:r w:rsidR="0001132E">
        <w:rPr>
          <w:sz w:val="52"/>
          <w:szCs w:val="52"/>
          <w:lang w:val="en-US"/>
        </w:rPr>
        <w:t>B</w:t>
      </w:r>
      <w:r w:rsidRPr="00E369C8">
        <w:rPr>
          <w:sz w:val="52"/>
          <w:szCs w:val="52"/>
        </w:rPr>
        <w:t>|</w:t>
      </w:r>
    </w:p>
    <w:p w14:paraId="67DBD94B" w14:textId="3D9C5FC8" w:rsidR="0001132E" w:rsidRPr="00E369C8" w:rsidRDefault="00E369C8" w:rsidP="00C82EA9">
      <w:pPr>
        <w:rPr>
          <w:sz w:val="52"/>
          <w:szCs w:val="52"/>
        </w:rPr>
      </w:pPr>
      <w:r w:rsidRPr="00E369C8">
        <w:rPr>
          <w:sz w:val="52"/>
          <w:szCs w:val="52"/>
        </w:rPr>
        <w:t>|_______</w:t>
      </w:r>
      <w:r w:rsidR="0017379E" w:rsidRPr="00A3490A">
        <w:rPr>
          <w:sz w:val="52"/>
          <w:szCs w:val="52"/>
        </w:rPr>
        <w:t>|</w:t>
      </w:r>
      <w:r w:rsidRPr="00E369C8">
        <w:rPr>
          <w:sz w:val="52"/>
          <w:szCs w:val="52"/>
        </w:rPr>
        <w:t>_________|________|_____</w:t>
      </w:r>
      <w:r w:rsidR="0017379E" w:rsidRPr="00A3490A">
        <w:rPr>
          <w:sz w:val="52"/>
          <w:szCs w:val="52"/>
        </w:rPr>
        <w:t>_</w:t>
      </w:r>
      <w:r w:rsidRPr="00E369C8">
        <w:rPr>
          <w:sz w:val="52"/>
          <w:szCs w:val="52"/>
        </w:rPr>
        <w:t>|</w:t>
      </w:r>
    </w:p>
    <w:p w14:paraId="4DB2B89D" w14:textId="02DCC86E" w:rsidR="0001132E" w:rsidRPr="00E369C8" w:rsidRDefault="00E369C8" w:rsidP="00C82EA9">
      <w:pPr>
        <w:rPr>
          <w:sz w:val="52"/>
          <w:szCs w:val="52"/>
        </w:rPr>
      </w:pPr>
      <w:r w:rsidRPr="00E369C8">
        <w:rPr>
          <w:sz w:val="52"/>
          <w:szCs w:val="52"/>
        </w:rPr>
        <w:t>|</w:t>
      </w:r>
      <w:r>
        <w:rPr>
          <w:sz w:val="52"/>
          <w:szCs w:val="52"/>
        </w:rPr>
        <w:t xml:space="preserve">гигабит  </w:t>
      </w:r>
      <w:r w:rsidRPr="00E369C8">
        <w:rPr>
          <w:sz w:val="52"/>
          <w:szCs w:val="52"/>
        </w:rPr>
        <w:t xml:space="preserve"> | </w:t>
      </w:r>
      <w:r>
        <w:rPr>
          <w:sz w:val="52"/>
          <w:szCs w:val="52"/>
        </w:rPr>
        <w:t xml:space="preserve">мегабит  </w:t>
      </w:r>
      <w:r w:rsidRPr="00E369C8">
        <w:rPr>
          <w:sz w:val="52"/>
          <w:szCs w:val="52"/>
        </w:rPr>
        <w:t xml:space="preserve"> | </w:t>
      </w:r>
      <w:r>
        <w:rPr>
          <w:sz w:val="52"/>
          <w:szCs w:val="52"/>
        </w:rPr>
        <w:t xml:space="preserve">килобит  </w:t>
      </w:r>
      <w:r w:rsidRPr="00E369C8">
        <w:rPr>
          <w:sz w:val="52"/>
          <w:szCs w:val="52"/>
        </w:rPr>
        <w:t xml:space="preserve"> | </w:t>
      </w:r>
      <w:r>
        <w:rPr>
          <w:sz w:val="52"/>
          <w:szCs w:val="52"/>
        </w:rPr>
        <w:t>бит</w:t>
      </w:r>
      <w:r w:rsidRPr="00E369C8">
        <w:rPr>
          <w:sz w:val="52"/>
          <w:szCs w:val="52"/>
        </w:rPr>
        <w:t xml:space="preserve">   |</w:t>
      </w:r>
    </w:p>
    <w:p w14:paraId="2EE426CF" w14:textId="1DAF1C79" w:rsidR="00E369C8" w:rsidRPr="00A3490A" w:rsidRDefault="00E369C8" w:rsidP="00C82EA9">
      <w:pPr>
        <w:rPr>
          <w:sz w:val="52"/>
          <w:szCs w:val="52"/>
        </w:rPr>
      </w:pPr>
      <w:r w:rsidRPr="00E369C8">
        <w:rPr>
          <w:sz w:val="52"/>
          <w:szCs w:val="52"/>
        </w:rPr>
        <w:t>|</w:t>
      </w:r>
      <w:r>
        <w:rPr>
          <w:sz w:val="52"/>
          <w:szCs w:val="52"/>
        </w:rPr>
        <w:t xml:space="preserve">   </w:t>
      </w:r>
      <w:r w:rsidRPr="00E369C8">
        <w:rPr>
          <w:sz w:val="52"/>
          <w:szCs w:val="52"/>
        </w:rPr>
        <w:t xml:space="preserve">   |        </w:t>
      </w:r>
      <w:r w:rsidR="0017379E" w:rsidRPr="00A3490A">
        <w:rPr>
          <w:sz w:val="52"/>
          <w:szCs w:val="52"/>
        </w:rPr>
        <w:t xml:space="preserve"> |</w:t>
      </w:r>
      <w:r w:rsidRPr="00E369C8">
        <w:rPr>
          <w:sz w:val="52"/>
          <w:szCs w:val="52"/>
        </w:rPr>
        <w:t xml:space="preserve">          |       </w:t>
      </w:r>
      <w:r w:rsidR="0017379E" w:rsidRPr="00A3490A">
        <w:rPr>
          <w:sz w:val="52"/>
          <w:szCs w:val="52"/>
        </w:rPr>
        <w:t>|</w:t>
      </w:r>
      <w:r w:rsidRPr="00E369C8">
        <w:rPr>
          <w:sz w:val="52"/>
          <w:szCs w:val="52"/>
        </w:rPr>
        <w:t xml:space="preserve">           |</w:t>
      </w:r>
      <w:r w:rsidRPr="00E369C8">
        <w:rPr>
          <w:sz w:val="52"/>
          <w:szCs w:val="52"/>
        </w:rPr>
        <w:tab/>
      </w:r>
      <w:r w:rsidR="0017379E" w:rsidRPr="00A3490A">
        <w:rPr>
          <w:sz w:val="52"/>
          <w:szCs w:val="52"/>
        </w:rPr>
        <w:t>|</w:t>
      </w:r>
      <w:r w:rsidRPr="00E369C8">
        <w:rPr>
          <w:sz w:val="52"/>
          <w:szCs w:val="52"/>
        </w:rPr>
        <w:tab/>
        <w:t xml:space="preserve"> |</w:t>
      </w:r>
      <w:r w:rsidR="0017379E" w:rsidRPr="00A3490A">
        <w:rPr>
          <w:sz w:val="52"/>
          <w:szCs w:val="52"/>
        </w:rPr>
        <w:t xml:space="preserve">    |</w:t>
      </w:r>
    </w:p>
    <w:p w14:paraId="3EEDBE80" w14:textId="3FAC7C09" w:rsidR="00E369C8" w:rsidRPr="00E369C8" w:rsidRDefault="00E369C8" w:rsidP="00C82EA9">
      <w:pPr>
        <w:rPr>
          <w:sz w:val="52"/>
          <w:szCs w:val="52"/>
        </w:rPr>
      </w:pPr>
      <w:r w:rsidRPr="00E369C8">
        <w:rPr>
          <w:sz w:val="52"/>
          <w:szCs w:val="52"/>
        </w:rPr>
        <w:t xml:space="preserve">|     \/        </w:t>
      </w:r>
      <w:r w:rsidR="0017379E" w:rsidRPr="00A3490A">
        <w:rPr>
          <w:sz w:val="52"/>
          <w:szCs w:val="52"/>
        </w:rPr>
        <w:t>|</w:t>
      </w:r>
      <w:r w:rsidRPr="00E369C8">
        <w:rPr>
          <w:sz w:val="52"/>
          <w:szCs w:val="52"/>
        </w:rPr>
        <w:t xml:space="preserve">          \/      </w:t>
      </w:r>
      <w:r w:rsidR="0017379E" w:rsidRPr="00A3490A">
        <w:rPr>
          <w:sz w:val="52"/>
          <w:szCs w:val="52"/>
        </w:rPr>
        <w:t>|</w:t>
      </w:r>
      <w:r w:rsidRPr="00E369C8">
        <w:rPr>
          <w:sz w:val="52"/>
          <w:szCs w:val="52"/>
        </w:rPr>
        <w:t xml:space="preserve">           \/     </w:t>
      </w:r>
      <w:r w:rsidR="0017379E" w:rsidRPr="00A3490A">
        <w:rPr>
          <w:sz w:val="52"/>
          <w:szCs w:val="52"/>
        </w:rPr>
        <w:t>|</w:t>
      </w:r>
      <w:r w:rsidRPr="00E369C8">
        <w:rPr>
          <w:sz w:val="52"/>
          <w:szCs w:val="52"/>
        </w:rPr>
        <w:t xml:space="preserve">    \/</w:t>
      </w:r>
      <w:r w:rsidR="0017379E" w:rsidRPr="00A3490A">
        <w:rPr>
          <w:sz w:val="52"/>
          <w:szCs w:val="52"/>
        </w:rPr>
        <w:t xml:space="preserve">   </w:t>
      </w:r>
      <w:r w:rsidRPr="00E369C8">
        <w:rPr>
          <w:sz w:val="52"/>
          <w:szCs w:val="52"/>
        </w:rPr>
        <w:t>|</w:t>
      </w:r>
    </w:p>
    <w:p w14:paraId="6ED813D0" w14:textId="65436127" w:rsidR="00E369C8" w:rsidRPr="00E369C8" w:rsidRDefault="00E369C8" w:rsidP="00C82EA9">
      <w:pPr>
        <w:rPr>
          <w:sz w:val="52"/>
          <w:szCs w:val="52"/>
        </w:rPr>
      </w:pPr>
      <w:r w:rsidRPr="00E369C8">
        <w:rPr>
          <w:sz w:val="52"/>
          <w:szCs w:val="52"/>
        </w:rPr>
        <w:t>|  000</w:t>
      </w:r>
      <w:r>
        <w:rPr>
          <w:sz w:val="52"/>
          <w:szCs w:val="52"/>
          <w:lang w:val="en-US"/>
        </w:rPr>
        <w:t>G</w:t>
      </w:r>
      <w:r w:rsidRPr="00E369C8">
        <w:rPr>
          <w:sz w:val="52"/>
          <w:szCs w:val="52"/>
        </w:rPr>
        <w:t xml:space="preserve">     </w:t>
      </w:r>
      <w:r w:rsidR="0017379E" w:rsidRPr="00A3490A">
        <w:rPr>
          <w:sz w:val="52"/>
          <w:szCs w:val="52"/>
        </w:rPr>
        <w:t>|</w:t>
      </w:r>
      <w:r w:rsidRPr="00E369C8">
        <w:rPr>
          <w:sz w:val="52"/>
          <w:szCs w:val="52"/>
        </w:rPr>
        <w:t xml:space="preserve">      000</w:t>
      </w:r>
      <w:r>
        <w:rPr>
          <w:sz w:val="52"/>
          <w:szCs w:val="52"/>
          <w:lang w:val="en-US"/>
        </w:rPr>
        <w:t>M</w:t>
      </w:r>
      <w:r w:rsidRPr="00E369C8">
        <w:rPr>
          <w:sz w:val="52"/>
          <w:szCs w:val="52"/>
        </w:rPr>
        <w:t xml:space="preserve">   </w:t>
      </w:r>
      <w:r w:rsidR="0017379E" w:rsidRPr="00A3490A">
        <w:rPr>
          <w:sz w:val="52"/>
          <w:szCs w:val="52"/>
        </w:rPr>
        <w:t>|</w:t>
      </w:r>
      <w:r w:rsidRPr="00E369C8">
        <w:rPr>
          <w:sz w:val="52"/>
          <w:szCs w:val="52"/>
        </w:rPr>
        <w:t xml:space="preserve">         000</w:t>
      </w:r>
      <w:r>
        <w:rPr>
          <w:sz w:val="52"/>
          <w:szCs w:val="52"/>
          <w:lang w:val="en-US"/>
        </w:rPr>
        <w:t>K</w:t>
      </w:r>
      <w:r w:rsidRPr="00E369C8">
        <w:rPr>
          <w:sz w:val="52"/>
          <w:szCs w:val="52"/>
        </w:rPr>
        <w:t xml:space="preserve"> </w:t>
      </w:r>
      <w:r w:rsidR="0017379E" w:rsidRPr="00A3490A">
        <w:rPr>
          <w:sz w:val="52"/>
          <w:szCs w:val="52"/>
        </w:rPr>
        <w:t>|</w:t>
      </w:r>
      <w:r w:rsidRPr="00E369C8">
        <w:rPr>
          <w:sz w:val="52"/>
          <w:szCs w:val="52"/>
        </w:rPr>
        <w:t xml:space="preserve">  000</w:t>
      </w:r>
      <w:r w:rsidR="0017379E">
        <w:rPr>
          <w:sz w:val="52"/>
          <w:szCs w:val="52"/>
          <w:lang w:val="en-US"/>
        </w:rPr>
        <w:t>B</w:t>
      </w:r>
      <w:r w:rsidRPr="00E369C8">
        <w:rPr>
          <w:sz w:val="52"/>
          <w:szCs w:val="52"/>
        </w:rPr>
        <w:t>|</w:t>
      </w:r>
    </w:p>
    <w:p w14:paraId="2355AC41" w14:textId="14ABB752" w:rsidR="00E369C8" w:rsidRPr="00E369C8" w:rsidRDefault="00E369C8" w:rsidP="00C82EA9">
      <w:pPr>
        <w:rPr>
          <w:sz w:val="52"/>
          <w:szCs w:val="52"/>
        </w:rPr>
      </w:pPr>
      <w:r w:rsidRPr="00E369C8">
        <w:rPr>
          <w:sz w:val="52"/>
          <w:szCs w:val="52"/>
        </w:rPr>
        <w:t>|_______</w:t>
      </w:r>
      <w:r w:rsidR="0017379E" w:rsidRPr="00A3490A">
        <w:rPr>
          <w:sz w:val="52"/>
          <w:szCs w:val="52"/>
        </w:rPr>
        <w:t>|</w:t>
      </w:r>
      <w:r w:rsidRPr="00E369C8">
        <w:rPr>
          <w:sz w:val="52"/>
          <w:szCs w:val="52"/>
        </w:rPr>
        <w:t>_________</w:t>
      </w:r>
      <w:r w:rsidR="0017379E" w:rsidRPr="00A3490A">
        <w:rPr>
          <w:sz w:val="52"/>
          <w:szCs w:val="52"/>
        </w:rPr>
        <w:t>|</w:t>
      </w:r>
      <w:r w:rsidRPr="00E369C8">
        <w:rPr>
          <w:sz w:val="52"/>
          <w:szCs w:val="52"/>
        </w:rPr>
        <w:t>________</w:t>
      </w:r>
      <w:r w:rsidR="0017379E" w:rsidRPr="00A3490A">
        <w:rPr>
          <w:sz w:val="52"/>
          <w:szCs w:val="52"/>
        </w:rPr>
        <w:t>_|</w:t>
      </w:r>
      <w:r w:rsidRPr="00E369C8">
        <w:rPr>
          <w:sz w:val="52"/>
          <w:szCs w:val="52"/>
        </w:rPr>
        <w:t>_____|</w:t>
      </w:r>
    </w:p>
    <w:p w14:paraId="6621ACB4" w14:textId="77777777" w:rsidR="0001132E" w:rsidRDefault="0001132E" w:rsidP="00C82EA9">
      <w:pPr>
        <w:rPr>
          <w:sz w:val="52"/>
          <w:szCs w:val="52"/>
        </w:rPr>
      </w:pPr>
    </w:p>
    <w:p w14:paraId="453F5A18" w14:textId="77777777" w:rsidR="0001132E" w:rsidRDefault="0001132E" w:rsidP="00C82EA9">
      <w:pPr>
        <w:rPr>
          <w:sz w:val="52"/>
          <w:szCs w:val="52"/>
        </w:rPr>
      </w:pPr>
    </w:p>
    <w:p w14:paraId="043DD741" w14:textId="5D5B9FD1" w:rsidR="0001132E" w:rsidRDefault="0001132E" w:rsidP="00C82EA9">
      <w:pPr>
        <w:rPr>
          <w:sz w:val="52"/>
          <w:szCs w:val="52"/>
        </w:rPr>
      </w:pPr>
      <w:r>
        <w:rPr>
          <w:sz w:val="52"/>
          <w:szCs w:val="52"/>
        </w:rPr>
        <w:t xml:space="preserve">Для выделения памяти под текст, файл и т.д. можно использовать оператор </w:t>
      </w:r>
      <w:r w:rsidR="00953748" w:rsidRPr="00953748">
        <w:rPr>
          <w:sz w:val="52"/>
          <w:szCs w:val="52"/>
        </w:rPr>
        <w:t>0</w:t>
      </w:r>
      <w:r w:rsidR="00953748">
        <w:rPr>
          <w:sz w:val="52"/>
          <w:szCs w:val="52"/>
          <w:lang w:val="en-US"/>
        </w:rPr>
        <w:t>L</w:t>
      </w:r>
      <w:r w:rsidR="00953748" w:rsidRPr="00953748">
        <w:rPr>
          <w:sz w:val="52"/>
          <w:szCs w:val="52"/>
        </w:rPr>
        <w:t>1</w:t>
      </w:r>
      <w:r w:rsidR="00953748">
        <w:rPr>
          <w:sz w:val="52"/>
          <w:szCs w:val="52"/>
          <w:lang w:val="en-US"/>
        </w:rPr>
        <w:t>T</w:t>
      </w:r>
      <w:r w:rsidRPr="0001132E">
        <w:rPr>
          <w:sz w:val="52"/>
          <w:szCs w:val="52"/>
        </w:rPr>
        <w:t xml:space="preserve">. </w:t>
      </w:r>
      <w:r>
        <w:rPr>
          <w:sz w:val="52"/>
          <w:szCs w:val="52"/>
        </w:rPr>
        <w:t>Синтаксис:</w:t>
      </w:r>
    </w:p>
    <w:p w14:paraId="0614C8F9" w14:textId="3CE2A187" w:rsidR="0001132E" w:rsidRDefault="00953748" w:rsidP="00C82EA9">
      <w:pPr>
        <w:rPr>
          <w:sz w:val="52"/>
          <w:szCs w:val="52"/>
        </w:rPr>
      </w:pPr>
      <w:r w:rsidRPr="00CA4833">
        <w:rPr>
          <w:sz w:val="52"/>
          <w:szCs w:val="52"/>
        </w:rPr>
        <w:t>0</w:t>
      </w:r>
      <w:r>
        <w:rPr>
          <w:sz w:val="52"/>
          <w:szCs w:val="52"/>
          <w:lang w:val="en-US"/>
        </w:rPr>
        <w:t>L</w:t>
      </w:r>
      <w:r w:rsidRPr="00CA4833">
        <w:rPr>
          <w:sz w:val="52"/>
          <w:szCs w:val="52"/>
        </w:rPr>
        <w:t>1</w:t>
      </w:r>
      <w:r>
        <w:rPr>
          <w:sz w:val="52"/>
          <w:szCs w:val="52"/>
          <w:lang w:val="en-US"/>
        </w:rPr>
        <w:t>T</w:t>
      </w:r>
      <w:r w:rsidR="0001132E" w:rsidRPr="00A3490A">
        <w:rPr>
          <w:sz w:val="52"/>
          <w:szCs w:val="52"/>
        </w:rPr>
        <w:t xml:space="preserve"> | </w:t>
      </w:r>
      <w:r w:rsidR="0001132E">
        <w:rPr>
          <w:sz w:val="52"/>
          <w:szCs w:val="52"/>
        </w:rPr>
        <w:t xml:space="preserve">память </w:t>
      </w:r>
    </w:p>
    <w:p w14:paraId="36D3EA44" w14:textId="6E493BA2" w:rsidR="0017379E" w:rsidRDefault="0017379E" w:rsidP="00C82EA9">
      <w:pPr>
        <w:rPr>
          <w:sz w:val="52"/>
          <w:szCs w:val="52"/>
        </w:rPr>
      </w:pPr>
      <w:r>
        <w:rPr>
          <w:sz w:val="52"/>
          <w:szCs w:val="52"/>
        </w:rPr>
        <w:t>Например:</w:t>
      </w:r>
    </w:p>
    <w:p w14:paraId="0A81A31A" w14:textId="05FFAED4" w:rsidR="0017379E" w:rsidRPr="0017379E" w:rsidRDefault="0017379E" w:rsidP="00C82EA9">
      <w:pPr>
        <w:rPr>
          <w:sz w:val="52"/>
          <w:szCs w:val="52"/>
        </w:rPr>
      </w:pPr>
      <w:r w:rsidRPr="0017379E">
        <w:rPr>
          <w:sz w:val="52"/>
          <w:szCs w:val="52"/>
        </w:rPr>
        <w:t>| 0</w:t>
      </w:r>
      <w:r>
        <w:rPr>
          <w:sz w:val="52"/>
          <w:szCs w:val="52"/>
          <w:lang w:val="en-US"/>
        </w:rPr>
        <w:t>BD</w:t>
      </w:r>
      <w:r w:rsidRPr="0017379E">
        <w:rPr>
          <w:sz w:val="52"/>
          <w:szCs w:val="52"/>
        </w:rPr>
        <w:t xml:space="preserve"> | 0</w:t>
      </w:r>
      <w:r>
        <w:rPr>
          <w:sz w:val="52"/>
          <w:szCs w:val="52"/>
          <w:lang w:val="en-US"/>
        </w:rPr>
        <w:t>CA</w:t>
      </w:r>
      <w:r w:rsidRPr="0017379E">
        <w:rPr>
          <w:sz w:val="52"/>
          <w:szCs w:val="52"/>
        </w:rPr>
        <w:t xml:space="preserve">:21| </w:t>
      </w:r>
      <w:r w:rsidR="00953748" w:rsidRPr="00953748">
        <w:rPr>
          <w:sz w:val="52"/>
          <w:szCs w:val="52"/>
        </w:rPr>
        <w:t>01</w:t>
      </w:r>
      <w:r w:rsidR="00953748">
        <w:rPr>
          <w:sz w:val="52"/>
          <w:szCs w:val="52"/>
          <w:lang w:val="en-US"/>
        </w:rPr>
        <w:t>LT</w:t>
      </w:r>
      <w:r w:rsidRPr="0017379E">
        <w:rPr>
          <w:sz w:val="52"/>
          <w:szCs w:val="52"/>
        </w:rPr>
        <w:t xml:space="preserve"> | 24001</w:t>
      </w:r>
      <w:r>
        <w:rPr>
          <w:sz w:val="52"/>
          <w:szCs w:val="52"/>
          <w:lang w:val="en-US"/>
        </w:rPr>
        <w:t>G</w:t>
      </w:r>
      <w:r w:rsidRPr="0017379E">
        <w:rPr>
          <w:sz w:val="52"/>
          <w:szCs w:val="52"/>
        </w:rPr>
        <w:t xml:space="preserve"> #</w:t>
      </w:r>
      <w:r>
        <w:rPr>
          <w:sz w:val="52"/>
          <w:szCs w:val="52"/>
        </w:rPr>
        <w:t>выделяем память 24 гигабайта</w:t>
      </w:r>
    </w:p>
    <w:p w14:paraId="59FD8330" w14:textId="1743256E" w:rsidR="00356721" w:rsidRDefault="0017379E" w:rsidP="00C82EA9">
      <w:pPr>
        <w:rPr>
          <w:sz w:val="52"/>
          <w:szCs w:val="52"/>
        </w:rPr>
      </w:pPr>
      <w:r>
        <w:rPr>
          <w:sz w:val="52"/>
          <w:szCs w:val="52"/>
        </w:rPr>
        <w:t xml:space="preserve">Для освобождения памяти, нужен оператор </w:t>
      </w:r>
      <w:r w:rsidR="00953748" w:rsidRPr="00953748">
        <w:rPr>
          <w:sz w:val="52"/>
          <w:szCs w:val="52"/>
        </w:rPr>
        <w:t>01</w:t>
      </w:r>
      <w:r w:rsidR="00953748">
        <w:rPr>
          <w:sz w:val="52"/>
          <w:szCs w:val="52"/>
          <w:lang w:val="en-US"/>
        </w:rPr>
        <w:t>FP</w:t>
      </w:r>
      <w:r w:rsidRPr="0017379E">
        <w:rPr>
          <w:sz w:val="52"/>
          <w:szCs w:val="52"/>
        </w:rPr>
        <w:t xml:space="preserve">. </w:t>
      </w:r>
      <w:r>
        <w:rPr>
          <w:sz w:val="52"/>
          <w:szCs w:val="52"/>
        </w:rPr>
        <w:t>Синтаксис:</w:t>
      </w:r>
    </w:p>
    <w:p w14:paraId="0D3BD011" w14:textId="2E2C97E8" w:rsidR="00E61CF6" w:rsidRDefault="0017379E" w:rsidP="00C82EA9">
      <w:pPr>
        <w:rPr>
          <w:sz w:val="52"/>
          <w:szCs w:val="52"/>
        </w:rPr>
      </w:pPr>
      <w:r w:rsidRPr="0017379E">
        <w:rPr>
          <w:sz w:val="52"/>
          <w:szCs w:val="52"/>
        </w:rPr>
        <w:t>| 0</w:t>
      </w:r>
      <w:r>
        <w:rPr>
          <w:sz w:val="52"/>
          <w:szCs w:val="52"/>
          <w:lang w:val="en-US"/>
        </w:rPr>
        <w:t>BD</w:t>
      </w:r>
      <w:r w:rsidRPr="0017379E">
        <w:rPr>
          <w:sz w:val="52"/>
          <w:szCs w:val="52"/>
        </w:rPr>
        <w:t xml:space="preserve"> | 0</w:t>
      </w:r>
      <w:r>
        <w:rPr>
          <w:sz w:val="52"/>
          <w:szCs w:val="52"/>
          <w:lang w:val="en-US"/>
        </w:rPr>
        <w:t>CA</w:t>
      </w:r>
      <w:r w:rsidRPr="0017379E">
        <w:rPr>
          <w:sz w:val="52"/>
          <w:szCs w:val="52"/>
        </w:rPr>
        <w:t xml:space="preserve">:31| </w:t>
      </w:r>
      <w:r w:rsidR="00953748" w:rsidRPr="00953748">
        <w:rPr>
          <w:sz w:val="52"/>
          <w:szCs w:val="52"/>
        </w:rPr>
        <w:t>01</w:t>
      </w:r>
      <w:r w:rsidR="00953748">
        <w:rPr>
          <w:sz w:val="52"/>
          <w:szCs w:val="52"/>
          <w:lang w:val="en-US"/>
        </w:rPr>
        <w:t>FP</w:t>
      </w:r>
      <w:r w:rsidRPr="0017379E">
        <w:rPr>
          <w:sz w:val="52"/>
          <w:szCs w:val="52"/>
        </w:rPr>
        <w:t xml:space="preserve"> | 63001</w:t>
      </w:r>
      <w:r>
        <w:rPr>
          <w:sz w:val="52"/>
          <w:szCs w:val="52"/>
          <w:lang w:val="en-US"/>
        </w:rPr>
        <w:t>G</w:t>
      </w:r>
      <w:r>
        <w:rPr>
          <w:sz w:val="52"/>
          <w:szCs w:val="52"/>
        </w:rPr>
        <w:t xml:space="preserve"> </w:t>
      </w:r>
      <w:r w:rsidRPr="0017379E">
        <w:rPr>
          <w:sz w:val="52"/>
          <w:szCs w:val="52"/>
        </w:rPr>
        <w:t>#</w:t>
      </w:r>
      <w:r>
        <w:rPr>
          <w:sz w:val="52"/>
          <w:szCs w:val="52"/>
        </w:rPr>
        <w:t>выделяем память 63 гигабайта.</w:t>
      </w:r>
    </w:p>
    <w:p w14:paraId="7D46D60F" w14:textId="33E2737D" w:rsidR="004E2F27" w:rsidRDefault="004E2F27" w:rsidP="00C82EA9">
      <w:pPr>
        <w:rPr>
          <w:rFonts w:ascii="Arial Black" w:hAnsi="Arial Black"/>
          <w:sz w:val="96"/>
          <w:szCs w:val="96"/>
        </w:rPr>
      </w:pPr>
      <w:r w:rsidRPr="004E5895">
        <w:rPr>
          <w:rFonts w:ascii="Arial Black" w:hAnsi="Arial Black"/>
          <w:sz w:val="96"/>
          <w:szCs w:val="96"/>
        </w:rPr>
        <w:t>#2</w:t>
      </w:r>
      <w:r>
        <w:rPr>
          <w:rFonts w:ascii="Arial Black" w:hAnsi="Arial Black"/>
          <w:sz w:val="96"/>
          <w:szCs w:val="96"/>
        </w:rPr>
        <w:t>. Программирование на самом низком уровне</w:t>
      </w:r>
    </w:p>
    <w:p w14:paraId="11755702" w14:textId="7A4101EA" w:rsidR="004E2F27" w:rsidRDefault="004E2F27" w:rsidP="00C82EA9">
      <w:pPr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lastRenderedPageBreak/>
        <w:t>№16. Команды напрямую к процессору</w:t>
      </w:r>
    </w:p>
    <w:p w14:paraId="1B9A8773" w14:textId="7FC5165F" w:rsidR="004E2F27" w:rsidRDefault="004E2F27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 xml:space="preserve">Чтобы научиться программировать на самом низком уровне (напрямую писать команды процессору), нужно наизусть знать ещё одну таблицу (таблица в файле </w:t>
      </w:r>
      <w:r>
        <w:rPr>
          <w:rFonts w:asciiTheme="minorHAnsi" w:hAnsiTheme="minorHAnsi" w:cstheme="minorHAnsi"/>
          <w:sz w:val="52"/>
          <w:szCs w:val="52"/>
          <w:lang w:val="en-US"/>
        </w:rPr>
        <w:t>CPU</w:t>
      </w:r>
      <w:r w:rsidRPr="004E2F27">
        <w:rPr>
          <w:rFonts w:asciiTheme="minorHAnsi" w:hAnsiTheme="minorHAnsi" w:cstheme="minorHAnsi"/>
          <w:sz w:val="52"/>
          <w:szCs w:val="52"/>
        </w:rPr>
        <w:t xml:space="preserve"> </w:t>
      </w:r>
      <w:r>
        <w:rPr>
          <w:rFonts w:asciiTheme="minorHAnsi" w:hAnsiTheme="minorHAnsi" w:cstheme="minorHAnsi"/>
          <w:sz w:val="52"/>
          <w:szCs w:val="52"/>
          <w:lang w:val="en-US"/>
        </w:rPr>
        <w:t>Microsoft</w:t>
      </w:r>
      <w:r w:rsidRPr="004E2F27">
        <w:rPr>
          <w:rFonts w:asciiTheme="minorHAnsi" w:hAnsiTheme="minorHAnsi" w:cstheme="minorHAnsi"/>
          <w:sz w:val="52"/>
          <w:szCs w:val="52"/>
        </w:rPr>
        <w:t xml:space="preserve"> </w:t>
      </w:r>
      <w:r>
        <w:rPr>
          <w:rFonts w:asciiTheme="minorHAnsi" w:hAnsiTheme="minorHAnsi" w:cstheme="minorHAnsi"/>
          <w:sz w:val="52"/>
          <w:szCs w:val="52"/>
          <w:lang w:val="en-US"/>
        </w:rPr>
        <w:t>Excel</w:t>
      </w:r>
      <w:r w:rsidRPr="004E2F27">
        <w:rPr>
          <w:rFonts w:asciiTheme="minorHAnsi" w:hAnsiTheme="minorHAnsi" w:cstheme="minorHAnsi"/>
          <w:sz w:val="52"/>
          <w:szCs w:val="52"/>
        </w:rPr>
        <w:t>.</w:t>
      </w:r>
      <w:r w:rsidRPr="007B7183">
        <w:rPr>
          <w:rFonts w:asciiTheme="minorHAnsi" w:hAnsiTheme="minorHAnsi" w:cstheme="minorHAnsi"/>
          <w:sz w:val="52"/>
          <w:szCs w:val="52"/>
        </w:rPr>
        <w:t>)</w:t>
      </w:r>
      <w:r>
        <w:rPr>
          <w:rFonts w:asciiTheme="minorHAnsi" w:hAnsiTheme="minorHAnsi" w:cstheme="minorHAnsi"/>
          <w:sz w:val="52"/>
          <w:szCs w:val="52"/>
        </w:rPr>
        <w:t>.</w:t>
      </w:r>
    </w:p>
    <w:p w14:paraId="46F82702" w14:textId="65DDC785" w:rsidR="004E5895" w:rsidRDefault="004E5895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В общем, ничего сложного нет, также можно создавать функции, переменные и т.д., но нельзя использовать циклы.</w:t>
      </w:r>
    </w:p>
    <w:p w14:paraId="083C2D9C" w14:textId="14A13F1F" w:rsidR="00E01B1B" w:rsidRDefault="00E01B1B" w:rsidP="00C82EA9">
      <w:pPr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>№17. Функции на самом низком уровне</w:t>
      </w:r>
    </w:p>
    <w:p w14:paraId="08FF38AB" w14:textId="2CD47AF7" w:rsidR="00E01B1B" w:rsidRPr="003F09CA" w:rsidRDefault="00E01B1B" w:rsidP="00C82EA9">
      <w:pPr>
        <w:rPr>
          <w:rFonts w:asciiTheme="minorHAnsi" w:hAnsiTheme="minorHAnsi" w:cstheme="minorHAnsi"/>
          <w:sz w:val="52"/>
          <w:szCs w:val="52"/>
          <w:lang w:val="en-US"/>
        </w:rPr>
      </w:pPr>
      <w:r>
        <w:rPr>
          <w:rFonts w:asciiTheme="minorHAnsi" w:hAnsiTheme="minorHAnsi" w:cstheme="minorHAnsi"/>
          <w:sz w:val="52"/>
          <w:szCs w:val="52"/>
        </w:rPr>
        <w:t xml:space="preserve">Для создания функций на самом низком уровне нужно использовать тот же самый синтаксис, как обычно, но вместо оператора </w:t>
      </w:r>
      <w:r>
        <w:rPr>
          <w:rFonts w:asciiTheme="minorHAnsi" w:hAnsiTheme="minorHAnsi" w:cstheme="minorHAnsi"/>
          <w:sz w:val="52"/>
          <w:szCs w:val="52"/>
          <w:lang w:val="en-US"/>
        </w:rPr>
        <w:t>fun</w:t>
      </w:r>
      <w:r>
        <w:rPr>
          <w:rFonts w:asciiTheme="minorHAnsi" w:hAnsiTheme="minorHAnsi" w:cstheme="minorHAnsi"/>
          <w:sz w:val="52"/>
          <w:szCs w:val="52"/>
        </w:rPr>
        <w:t xml:space="preserve"> нужно использовать оператор </w:t>
      </w:r>
      <w:r w:rsidRPr="00E01B1B">
        <w:rPr>
          <w:rFonts w:asciiTheme="minorHAnsi" w:hAnsiTheme="minorHAnsi" w:cstheme="minorHAnsi"/>
          <w:sz w:val="52"/>
          <w:szCs w:val="52"/>
        </w:rPr>
        <w:t>0</w:t>
      </w:r>
      <w:r>
        <w:rPr>
          <w:rFonts w:asciiTheme="minorHAnsi" w:hAnsiTheme="minorHAnsi" w:cstheme="minorHAnsi"/>
          <w:sz w:val="52"/>
          <w:szCs w:val="52"/>
          <w:lang w:val="en-US"/>
        </w:rPr>
        <w:t>NF</w:t>
      </w:r>
      <w:r w:rsidRPr="00E01B1B">
        <w:rPr>
          <w:rFonts w:asciiTheme="minorHAnsi" w:hAnsiTheme="minorHAnsi" w:cstheme="minorHAnsi"/>
          <w:sz w:val="52"/>
          <w:szCs w:val="52"/>
        </w:rPr>
        <w:t xml:space="preserve">. </w:t>
      </w:r>
      <w:r>
        <w:rPr>
          <w:rFonts w:asciiTheme="minorHAnsi" w:hAnsiTheme="minorHAnsi" w:cstheme="minorHAnsi"/>
          <w:sz w:val="52"/>
          <w:szCs w:val="52"/>
        </w:rPr>
        <w:t>Пример</w:t>
      </w:r>
      <w:r w:rsidRPr="003F09CA">
        <w:rPr>
          <w:rFonts w:asciiTheme="minorHAnsi" w:hAnsiTheme="minorHAnsi" w:cstheme="minorHAnsi"/>
          <w:sz w:val="52"/>
          <w:szCs w:val="52"/>
          <w:lang w:val="en-US"/>
        </w:rPr>
        <w:t>:</w:t>
      </w:r>
    </w:p>
    <w:p w14:paraId="6E7E2C6C" w14:textId="7D970FF2" w:rsidR="00E01B1B" w:rsidRPr="00E01B1B" w:rsidRDefault="00E01B1B" w:rsidP="00C82EA9">
      <w:pPr>
        <w:rPr>
          <w:rFonts w:asciiTheme="minorHAnsi" w:hAnsiTheme="minorHAnsi" w:cstheme="minorHAnsi"/>
          <w:sz w:val="52"/>
          <w:szCs w:val="52"/>
          <w:lang w:val="en-US"/>
        </w:rPr>
      </w:pPr>
      <w:r>
        <w:rPr>
          <w:rFonts w:asciiTheme="minorHAnsi" w:hAnsiTheme="minorHAnsi" w:cstheme="minorHAnsi"/>
          <w:sz w:val="52"/>
          <w:szCs w:val="52"/>
          <w:lang w:val="en-US"/>
        </w:rPr>
        <w:t>0BX | 0CA:43 | 0NF | 0AF | set_temperature_on_the_CPU</w:t>
      </w:r>
    </w:p>
    <w:p w14:paraId="274BB146" w14:textId="4FF7A3D8" w:rsidR="00E01B1B" w:rsidRPr="003F09CA" w:rsidRDefault="00E01B1B" w:rsidP="00C82EA9">
      <w:pPr>
        <w:rPr>
          <w:rFonts w:asciiTheme="minorHAnsi" w:hAnsiTheme="minorHAnsi" w:cstheme="minorHAnsi"/>
          <w:sz w:val="72"/>
          <w:szCs w:val="72"/>
          <w:lang w:val="en-US"/>
        </w:rPr>
      </w:pPr>
      <w:r w:rsidRPr="003F09CA">
        <w:rPr>
          <w:rFonts w:asciiTheme="minorHAnsi" w:hAnsiTheme="minorHAnsi" w:cstheme="minorHAnsi"/>
          <w:sz w:val="72"/>
          <w:szCs w:val="72"/>
          <w:lang w:val="en-US"/>
        </w:rPr>
        <w:t xml:space="preserve">№18. </w:t>
      </w:r>
      <w:r>
        <w:rPr>
          <w:rFonts w:asciiTheme="minorHAnsi" w:hAnsiTheme="minorHAnsi" w:cstheme="minorHAnsi"/>
          <w:sz w:val="72"/>
          <w:szCs w:val="72"/>
        </w:rPr>
        <w:t>Параметры</w:t>
      </w:r>
    </w:p>
    <w:p w14:paraId="6A558842" w14:textId="397B9DC3" w:rsidR="00E01B1B" w:rsidRPr="0095531D" w:rsidRDefault="00E01B1B" w:rsidP="00C82EA9">
      <w:pPr>
        <w:rPr>
          <w:rFonts w:asciiTheme="minorHAnsi" w:hAnsiTheme="minorHAnsi" w:cstheme="minorHAnsi"/>
          <w:sz w:val="52"/>
          <w:szCs w:val="52"/>
          <w:lang w:val="en-US"/>
        </w:rPr>
      </w:pPr>
      <w:r>
        <w:rPr>
          <w:rFonts w:asciiTheme="minorHAnsi" w:hAnsiTheme="minorHAnsi" w:cstheme="minorHAnsi"/>
          <w:sz w:val="52"/>
          <w:szCs w:val="52"/>
        </w:rPr>
        <w:lastRenderedPageBreak/>
        <w:t>Если, например, нужно ввести параметры ввода/в</w:t>
      </w:r>
      <w:r w:rsidR="00F40BE0">
        <w:rPr>
          <w:rFonts w:asciiTheme="minorHAnsi" w:hAnsiTheme="minorHAnsi" w:cstheme="minorHAnsi"/>
          <w:sz w:val="52"/>
          <w:szCs w:val="52"/>
        </w:rPr>
        <w:t>ы</w:t>
      </w:r>
      <w:r>
        <w:rPr>
          <w:rFonts w:asciiTheme="minorHAnsi" w:hAnsiTheme="minorHAnsi" w:cstheme="minorHAnsi"/>
          <w:sz w:val="52"/>
          <w:szCs w:val="52"/>
        </w:rPr>
        <w:t xml:space="preserve">вода, функций и др., нужно использовать оператор </w:t>
      </w:r>
      <w:r w:rsidRPr="00E01B1B">
        <w:rPr>
          <w:rFonts w:asciiTheme="minorHAnsi" w:hAnsiTheme="minorHAnsi" w:cstheme="minorHAnsi"/>
          <w:sz w:val="52"/>
          <w:szCs w:val="52"/>
        </w:rPr>
        <w:t>0</w:t>
      </w:r>
      <w:r w:rsidR="00F40BE0">
        <w:rPr>
          <w:rFonts w:asciiTheme="minorHAnsi" w:hAnsiTheme="minorHAnsi" w:cstheme="minorHAnsi"/>
          <w:sz w:val="52"/>
          <w:szCs w:val="52"/>
          <w:lang w:val="en-US"/>
        </w:rPr>
        <w:t>PA</w:t>
      </w:r>
      <w:r w:rsidR="00F40BE0" w:rsidRPr="00F40BE0">
        <w:rPr>
          <w:rFonts w:asciiTheme="minorHAnsi" w:hAnsiTheme="minorHAnsi" w:cstheme="minorHAnsi"/>
          <w:sz w:val="52"/>
          <w:szCs w:val="52"/>
        </w:rPr>
        <w:t>.</w:t>
      </w:r>
      <w:r w:rsidR="00F40BE0">
        <w:rPr>
          <w:rFonts w:asciiTheme="minorHAnsi" w:hAnsiTheme="minorHAnsi" w:cstheme="minorHAnsi"/>
          <w:sz w:val="52"/>
          <w:szCs w:val="52"/>
        </w:rPr>
        <w:t xml:space="preserve"> Синтаксис</w:t>
      </w:r>
      <w:r w:rsidR="00F40BE0" w:rsidRPr="0095531D">
        <w:rPr>
          <w:rFonts w:asciiTheme="minorHAnsi" w:hAnsiTheme="minorHAnsi" w:cstheme="minorHAnsi"/>
          <w:sz w:val="52"/>
          <w:szCs w:val="52"/>
          <w:lang w:val="en-US"/>
        </w:rPr>
        <w:t>:</w:t>
      </w:r>
    </w:p>
    <w:p w14:paraId="0DDCE5E2" w14:textId="72A7A19E" w:rsidR="00F40BE0" w:rsidRDefault="00F40BE0" w:rsidP="00C82EA9">
      <w:pPr>
        <w:rPr>
          <w:rFonts w:asciiTheme="minorHAnsi" w:hAnsiTheme="minorHAnsi" w:cstheme="minorHAnsi"/>
          <w:sz w:val="52"/>
          <w:szCs w:val="52"/>
          <w:lang w:val="en-US"/>
        </w:rPr>
      </w:pPr>
      <w:r w:rsidRPr="00F40BE0">
        <w:rPr>
          <w:rFonts w:asciiTheme="minorHAnsi" w:hAnsiTheme="minorHAnsi" w:cstheme="minorHAnsi"/>
          <w:sz w:val="52"/>
          <w:szCs w:val="52"/>
          <w:lang w:val="en-US"/>
        </w:rPr>
        <w:t>0</w:t>
      </w:r>
      <w:r>
        <w:rPr>
          <w:rFonts w:asciiTheme="minorHAnsi" w:hAnsiTheme="minorHAnsi" w:cstheme="minorHAnsi"/>
          <w:sz w:val="52"/>
          <w:szCs w:val="52"/>
          <w:lang w:val="en-US"/>
        </w:rPr>
        <w:t>BX</w:t>
      </w:r>
      <w:r w:rsidRPr="00F40BE0">
        <w:rPr>
          <w:rFonts w:asciiTheme="minorHAnsi" w:hAnsiTheme="minorHAnsi" w:cstheme="minorHAnsi"/>
          <w:sz w:val="52"/>
          <w:szCs w:val="52"/>
          <w:lang w:val="en-US"/>
        </w:rPr>
        <w:t xml:space="preserve"> | 0</w:t>
      </w:r>
      <w:r>
        <w:rPr>
          <w:rFonts w:asciiTheme="minorHAnsi" w:hAnsiTheme="minorHAnsi" w:cstheme="minorHAnsi"/>
          <w:sz w:val="52"/>
          <w:szCs w:val="52"/>
          <w:lang w:val="en-US"/>
        </w:rPr>
        <w:t>CA</w:t>
      </w:r>
      <w:r w:rsidRPr="00F40BE0">
        <w:rPr>
          <w:rFonts w:asciiTheme="minorHAnsi" w:hAnsiTheme="minorHAnsi" w:cstheme="minorHAnsi"/>
          <w:sz w:val="52"/>
          <w:szCs w:val="52"/>
          <w:lang w:val="en-US"/>
        </w:rPr>
        <w:t>:6 | 0</w:t>
      </w:r>
      <w:r>
        <w:rPr>
          <w:rFonts w:asciiTheme="minorHAnsi" w:hAnsiTheme="minorHAnsi" w:cstheme="minorHAnsi"/>
          <w:sz w:val="52"/>
          <w:szCs w:val="52"/>
          <w:lang w:val="en-US"/>
        </w:rPr>
        <w:t>NF</w:t>
      </w:r>
      <w:r w:rsidRPr="00F40BE0">
        <w:rPr>
          <w:rFonts w:asciiTheme="minorHAnsi" w:hAnsiTheme="minorHAnsi" w:cstheme="minorHAnsi"/>
          <w:sz w:val="52"/>
          <w:szCs w:val="52"/>
          <w:lang w:val="en-US"/>
        </w:rPr>
        <w:t xml:space="preserve"> | 0</w:t>
      </w:r>
      <w:r>
        <w:rPr>
          <w:rFonts w:asciiTheme="minorHAnsi" w:hAnsiTheme="minorHAnsi" w:cstheme="minorHAnsi"/>
          <w:sz w:val="52"/>
          <w:szCs w:val="52"/>
          <w:lang w:val="en-US"/>
        </w:rPr>
        <w:t>AF</w:t>
      </w:r>
      <w:r w:rsidRPr="00F40BE0">
        <w:rPr>
          <w:rFonts w:asciiTheme="minorHAnsi" w:hAnsiTheme="minorHAnsi" w:cstheme="minorHAnsi"/>
          <w:sz w:val="52"/>
          <w:szCs w:val="52"/>
          <w:lang w:val="en-US"/>
        </w:rPr>
        <w:t xml:space="preserve"> | </w:t>
      </w:r>
      <w:r>
        <w:rPr>
          <w:rFonts w:asciiTheme="minorHAnsi" w:hAnsiTheme="minorHAnsi" w:cstheme="minorHAnsi"/>
          <w:sz w:val="52"/>
          <w:szCs w:val="52"/>
          <w:lang w:val="en-US"/>
        </w:rPr>
        <w:t>SET_THE_TEMPERATURE_ON_THE_CPU | 0PA</w:t>
      </w:r>
      <w:r w:rsidRPr="00F40BE0">
        <w:rPr>
          <w:rFonts w:asciiTheme="minorHAnsi" w:hAnsiTheme="minorHAnsi" w:cstheme="minorHAnsi"/>
          <w:sz w:val="52"/>
          <w:szCs w:val="52"/>
          <w:lang w:val="en-US"/>
        </w:rPr>
        <w:t xml:space="preserve"> </w:t>
      </w:r>
      <w:r>
        <w:rPr>
          <w:rFonts w:asciiTheme="minorHAnsi" w:hAnsiTheme="minorHAnsi" w:cstheme="minorHAnsi"/>
          <w:sz w:val="52"/>
          <w:szCs w:val="52"/>
          <w:lang w:val="en-US"/>
        </w:rPr>
        <w:t>| TEMPERATURE:3</w:t>
      </w:r>
    </w:p>
    <w:p w14:paraId="23F02D3A" w14:textId="2C5E0BE4" w:rsidR="00F40BE0" w:rsidRDefault="00F40BE0" w:rsidP="00C82EA9">
      <w:pPr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>№19. Строковые значения</w:t>
      </w:r>
    </w:p>
    <w:p w14:paraId="2EFB03D2" w14:textId="54E99C7B" w:rsidR="00F40BE0" w:rsidRDefault="00F40BE0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 xml:space="preserve">Если нам нужно указать строковое значение переменной, можно использовать оператор </w:t>
      </w:r>
      <w:r w:rsidRPr="00F40BE0">
        <w:rPr>
          <w:rFonts w:asciiTheme="minorHAnsi" w:hAnsiTheme="minorHAnsi" w:cstheme="minorHAnsi"/>
          <w:sz w:val="52"/>
          <w:szCs w:val="52"/>
        </w:rPr>
        <w:t>0</w:t>
      </w:r>
      <w:r>
        <w:rPr>
          <w:rFonts w:asciiTheme="minorHAnsi" w:hAnsiTheme="minorHAnsi" w:cstheme="minorHAnsi"/>
          <w:sz w:val="52"/>
          <w:szCs w:val="52"/>
          <w:lang w:val="en-US"/>
        </w:rPr>
        <w:t>VS</w:t>
      </w:r>
      <w:r w:rsidRPr="00F40BE0">
        <w:rPr>
          <w:rFonts w:asciiTheme="minorHAnsi" w:hAnsiTheme="minorHAnsi" w:cstheme="minorHAnsi"/>
          <w:sz w:val="52"/>
          <w:szCs w:val="52"/>
        </w:rPr>
        <w:t xml:space="preserve">. </w:t>
      </w:r>
      <w:r>
        <w:rPr>
          <w:rFonts w:asciiTheme="minorHAnsi" w:hAnsiTheme="minorHAnsi" w:cstheme="minorHAnsi"/>
          <w:sz w:val="52"/>
          <w:szCs w:val="52"/>
        </w:rPr>
        <w:t>Синтаксис:</w:t>
      </w:r>
    </w:p>
    <w:p w14:paraId="2124FC2B" w14:textId="25E842DF" w:rsidR="00F40BE0" w:rsidRPr="0095531D" w:rsidRDefault="00F40BE0" w:rsidP="00C82EA9">
      <w:pPr>
        <w:rPr>
          <w:rFonts w:asciiTheme="minorHAnsi" w:hAnsiTheme="minorHAnsi" w:cstheme="minorHAnsi"/>
          <w:sz w:val="52"/>
          <w:szCs w:val="52"/>
        </w:rPr>
      </w:pPr>
      <w:r w:rsidRPr="0095531D">
        <w:rPr>
          <w:rFonts w:asciiTheme="minorHAnsi" w:hAnsiTheme="minorHAnsi" w:cstheme="minorHAnsi"/>
          <w:sz w:val="52"/>
          <w:szCs w:val="52"/>
        </w:rPr>
        <w:t>002</w:t>
      </w:r>
      <w:r>
        <w:rPr>
          <w:rFonts w:asciiTheme="minorHAnsi" w:hAnsiTheme="minorHAnsi" w:cstheme="minorHAnsi"/>
          <w:sz w:val="52"/>
          <w:szCs w:val="52"/>
          <w:lang w:val="en-US"/>
        </w:rPr>
        <w:t>X</w:t>
      </w:r>
      <w:r w:rsidRPr="0095531D">
        <w:rPr>
          <w:rFonts w:asciiTheme="minorHAnsi" w:hAnsiTheme="minorHAnsi" w:cstheme="minorHAnsi"/>
          <w:sz w:val="52"/>
          <w:szCs w:val="52"/>
        </w:rPr>
        <w:t xml:space="preserve"> </w:t>
      </w:r>
      <w:r>
        <w:rPr>
          <w:rFonts w:asciiTheme="minorHAnsi" w:hAnsiTheme="minorHAnsi" w:cstheme="minorHAnsi"/>
          <w:sz w:val="52"/>
          <w:szCs w:val="52"/>
          <w:lang w:val="en-US"/>
        </w:rPr>
        <w:t>hello</w:t>
      </w:r>
      <w:r w:rsidRPr="0095531D">
        <w:rPr>
          <w:rFonts w:asciiTheme="minorHAnsi" w:hAnsiTheme="minorHAnsi" w:cstheme="minorHAnsi"/>
          <w:sz w:val="52"/>
          <w:szCs w:val="52"/>
        </w:rPr>
        <w:t xml:space="preserve"> | 0</w:t>
      </w:r>
      <w:r>
        <w:rPr>
          <w:rFonts w:asciiTheme="minorHAnsi" w:hAnsiTheme="minorHAnsi" w:cstheme="minorHAnsi"/>
          <w:sz w:val="52"/>
          <w:szCs w:val="52"/>
          <w:lang w:val="en-US"/>
        </w:rPr>
        <w:t>CA</w:t>
      </w:r>
      <w:r w:rsidRPr="0095531D">
        <w:rPr>
          <w:rFonts w:asciiTheme="minorHAnsi" w:hAnsiTheme="minorHAnsi" w:cstheme="minorHAnsi"/>
          <w:sz w:val="52"/>
          <w:szCs w:val="52"/>
        </w:rPr>
        <w:t>:32 | 0</w:t>
      </w:r>
      <w:r>
        <w:rPr>
          <w:rFonts w:asciiTheme="minorHAnsi" w:hAnsiTheme="minorHAnsi" w:cstheme="minorHAnsi"/>
          <w:sz w:val="52"/>
          <w:szCs w:val="52"/>
          <w:lang w:val="en-US"/>
        </w:rPr>
        <w:t>VS</w:t>
      </w:r>
      <w:r w:rsidRPr="0095531D">
        <w:rPr>
          <w:rFonts w:asciiTheme="minorHAnsi" w:hAnsiTheme="minorHAnsi" w:cstheme="minorHAnsi"/>
          <w:sz w:val="52"/>
          <w:szCs w:val="52"/>
        </w:rPr>
        <w:t xml:space="preserve"> | </w:t>
      </w:r>
      <w:r>
        <w:rPr>
          <w:rFonts w:asciiTheme="minorHAnsi" w:hAnsiTheme="minorHAnsi" w:cstheme="minorHAnsi"/>
          <w:sz w:val="52"/>
          <w:szCs w:val="52"/>
          <w:lang w:val="en-US"/>
        </w:rPr>
        <w:t>temperature</w:t>
      </w:r>
      <w:r w:rsidRPr="0095531D">
        <w:rPr>
          <w:rFonts w:asciiTheme="minorHAnsi" w:hAnsiTheme="minorHAnsi" w:cstheme="minorHAnsi"/>
          <w:sz w:val="52"/>
          <w:szCs w:val="52"/>
        </w:rPr>
        <w:t>_</w:t>
      </w:r>
      <w:r>
        <w:rPr>
          <w:rFonts w:asciiTheme="minorHAnsi" w:hAnsiTheme="minorHAnsi" w:cstheme="minorHAnsi"/>
          <w:sz w:val="52"/>
          <w:szCs w:val="52"/>
          <w:lang w:val="en-US"/>
        </w:rPr>
        <w:t>CPU</w:t>
      </w:r>
    </w:p>
    <w:p w14:paraId="5A5A1D95" w14:textId="2A468B6F" w:rsidR="00F40BE0" w:rsidRPr="00F40BE0" w:rsidRDefault="00F40BE0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 xml:space="preserve">Здесь у нас значение бинарной переменной </w:t>
      </w:r>
      <w:r>
        <w:rPr>
          <w:rFonts w:asciiTheme="minorHAnsi" w:hAnsiTheme="minorHAnsi" w:cstheme="minorHAnsi"/>
          <w:sz w:val="52"/>
          <w:szCs w:val="52"/>
          <w:lang w:val="en-US"/>
        </w:rPr>
        <w:t>hello</w:t>
      </w:r>
      <w:r>
        <w:rPr>
          <w:rFonts w:asciiTheme="minorHAnsi" w:hAnsiTheme="minorHAnsi" w:cstheme="minorHAnsi"/>
          <w:sz w:val="52"/>
          <w:szCs w:val="52"/>
        </w:rPr>
        <w:t>, которая находится в ячейке ОЗУ с номером 32, равно значению температуры процессора.</w:t>
      </w:r>
    </w:p>
    <w:p w14:paraId="193E508E" w14:textId="2BC7F3C0" w:rsidR="00E01B1B" w:rsidRDefault="00386272" w:rsidP="00C82EA9">
      <w:pPr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>№20. Регистры процессора</w:t>
      </w:r>
    </w:p>
    <w:p w14:paraId="30DEDAD4" w14:textId="0405A5CA" w:rsidR="00386272" w:rsidRDefault="00386272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Нужно выучить</w:t>
      </w:r>
      <w:r w:rsidR="00162C39">
        <w:rPr>
          <w:rFonts w:asciiTheme="minorHAnsi" w:hAnsiTheme="minorHAnsi" w:cstheme="minorHAnsi"/>
          <w:sz w:val="52"/>
          <w:szCs w:val="52"/>
        </w:rPr>
        <w:t xml:space="preserve"> </w:t>
      </w:r>
      <w:r>
        <w:rPr>
          <w:rFonts w:asciiTheme="minorHAnsi" w:hAnsiTheme="minorHAnsi" w:cstheme="minorHAnsi"/>
          <w:sz w:val="52"/>
          <w:szCs w:val="52"/>
        </w:rPr>
        <w:t>таблицу регистров, чтобы дальше работать с регистрами:</w:t>
      </w:r>
    </w:p>
    <w:p w14:paraId="5464E6B1" w14:textId="6A2A1A67" w:rsidR="00386272" w:rsidRDefault="00162C39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  <w:lang w:val="en-US"/>
        </w:rPr>
        <w:t>XCD</w:t>
      </w:r>
      <w:r w:rsidRPr="00162C39">
        <w:rPr>
          <w:rFonts w:asciiTheme="minorHAnsi" w:hAnsiTheme="minorHAnsi" w:cstheme="minorHAnsi"/>
          <w:sz w:val="52"/>
          <w:szCs w:val="52"/>
        </w:rPr>
        <w:t xml:space="preserve"> </w:t>
      </w:r>
      <w:r w:rsidRPr="00162C39">
        <w:rPr>
          <w:rFonts w:asciiTheme="minorHAnsi" w:hAnsiTheme="minorHAnsi" w:cstheme="minorHAnsi"/>
          <w:sz w:val="52"/>
          <w:szCs w:val="52"/>
          <w:lang w:val="en-US"/>
        </w:rPr>
        <w:sym w:font="Wingdings" w:char="F0E0"/>
      </w:r>
      <w:r w:rsidRPr="00162C39">
        <w:rPr>
          <w:rFonts w:asciiTheme="minorHAnsi" w:hAnsiTheme="minorHAnsi" w:cstheme="minorHAnsi"/>
          <w:sz w:val="52"/>
          <w:szCs w:val="52"/>
        </w:rPr>
        <w:t xml:space="preserve"> 2</w:t>
      </w:r>
      <w:r>
        <w:rPr>
          <w:rFonts w:asciiTheme="minorHAnsi" w:hAnsiTheme="minorHAnsi" w:cstheme="minorHAnsi"/>
          <w:sz w:val="52"/>
          <w:szCs w:val="52"/>
        </w:rPr>
        <w:t>-битный регистр</w:t>
      </w:r>
    </w:p>
    <w:p w14:paraId="334F8DB9" w14:textId="7B2BCF50" w:rsidR="00162C39" w:rsidRDefault="00162C39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  <w:lang w:val="en-US"/>
        </w:rPr>
        <w:lastRenderedPageBreak/>
        <w:t>URT</w:t>
      </w:r>
      <w:r>
        <w:rPr>
          <w:rFonts w:asciiTheme="minorHAnsi" w:hAnsiTheme="minorHAnsi" w:cstheme="minorHAnsi"/>
          <w:sz w:val="52"/>
          <w:szCs w:val="52"/>
        </w:rPr>
        <w:t xml:space="preserve"> </w:t>
      </w:r>
      <w:r w:rsidRPr="00162C39">
        <w:rPr>
          <w:rFonts w:asciiTheme="minorHAnsi" w:hAnsiTheme="minorHAnsi" w:cstheme="minorHAnsi"/>
          <w:sz w:val="52"/>
          <w:szCs w:val="52"/>
          <w:lang w:val="en-US"/>
        </w:rPr>
        <w:sym w:font="Wingdings" w:char="F0E0"/>
      </w:r>
      <w:r>
        <w:rPr>
          <w:rFonts w:asciiTheme="minorHAnsi" w:hAnsiTheme="minorHAnsi" w:cstheme="minorHAnsi"/>
          <w:sz w:val="52"/>
          <w:szCs w:val="52"/>
        </w:rPr>
        <w:t xml:space="preserve"> 4-битный регистр</w:t>
      </w:r>
    </w:p>
    <w:p w14:paraId="7033FD7F" w14:textId="2860E6B6" w:rsidR="00162C39" w:rsidRDefault="00162C39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  <w:lang w:val="en-US"/>
        </w:rPr>
        <w:t>ABX</w:t>
      </w:r>
      <w:r w:rsidRPr="003F09CA">
        <w:rPr>
          <w:rFonts w:asciiTheme="minorHAnsi" w:hAnsiTheme="minorHAnsi" w:cstheme="minorHAnsi"/>
          <w:sz w:val="52"/>
          <w:szCs w:val="52"/>
        </w:rPr>
        <w:t xml:space="preserve"> </w:t>
      </w:r>
      <w:r w:rsidRPr="00162C39">
        <w:rPr>
          <w:rFonts w:asciiTheme="minorHAnsi" w:hAnsiTheme="minorHAnsi" w:cstheme="minorHAnsi"/>
          <w:sz w:val="52"/>
          <w:szCs w:val="52"/>
          <w:lang w:val="en-US"/>
        </w:rPr>
        <w:sym w:font="Wingdings" w:char="F0E0"/>
      </w:r>
      <w:r w:rsidRPr="003F09CA">
        <w:rPr>
          <w:rFonts w:asciiTheme="minorHAnsi" w:hAnsiTheme="minorHAnsi" w:cstheme="minorHAnsi"/>
          <w:sz w:val="52"/>
          <w:szCs w:val="52"/>
        </w:rPr>
        <w:t xml:space="preserve"> </w:t>
      </w:r>
      <w:r>
        <w:rPr>
          <w:rFonts w:asciiTheme="minorHAnsi" w:hAnsiTheme="minorHAnsi" w:cstheme="minorHAnsi"/>
          <w:sz w:val="52"/>
          <w:szCs w:val="52"/>
        </w:rPr>
        <w:t>8-битный регистр</w:t>
      </w:r>
    </w:p>
    <w:p w14:paraId="287F89EB" w14:textId="58F23261" w:rsidR="00162C39" w:rsidRDefault="00162C39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  <w:lang w:val="en-US"/>
        </w:rPr>
        <w:t>COH</w:t>
      </w:r>
      <w:r w:rsidRPr="00162C39">
        <w:rPr>
          <w:rFonts w:asciiTheme="minorHAnsi" w:hAnsiTheme="minorHAnsi" w:cstheme="minorHAnsi"/>
          <w:sz w:val="52"/>
          <w:szCs w:val="52"/>
        </w:rPr>
        <w:t xml:space="preserve"> </w:t>
      </w:r>
      <w:r w:rsidRPr="00162C39">
        <w:rPr>
          <w:rFonts w:asciiTheme="minorHAnsi" w:hAnsiTheme="minorHAnsi" w:cstheme="minorHAnsi"/>
          <w:sz w:val="52"/>
          <w:szCs w:val="52"/>
          <w:lang w:val="en-US"/>
        </w:rPr>
        <w:sym w:font="Wingdings" w:char="F0E0"/>
      </w:r>
      <w:r>
        <w:rPr>
          <w:rFonts w:asciiTheme="minorHAnsi" w:hAnsiTheme="minorHAnsi" w:cstheme="minorHAnsi"/>
          <w:sz w:val="52"/>
          <w:szCs w:val="52"/>
        </w:rPr>
        <w:t xml:space="preserve"> 16-битный регистр</w:t>
      </w:r>
    </w:p>
    <w:p w14:paraId="5E83A01C" w14:textId="5AF69F88" w:rsidR="00162C39" w:rsidRDefault="00162C39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  <w:lang w:val="en-US"/>
        </w:rPr>
        <w:t>DKH</w:t>
      </w:r>
      <w:r w:rsidRPr="00162C39">
        <w:rPr>
          <w:rFonts w:asciiTheme="minorHAnsi" w:hAnsiTheme="minorHAnsi" w:cstheme="minorHAnsi"/>
          <w:sz w:val="52"/>
          <w:szCs w:val="52"/>
        </w:rPr>
        <w:t xml:space="preserve"> </w:t>
      </w:r>
      <w:r w:rsidRPr="00162C39">
        <w:rPr>
          <w:rFonts w:asciiTheme="minorHAnsi" w:hAnsiTheme="minorHAnsi" w:cstheme="minorHAnsi"/>
          <w:sz w:val="52"/>
          <w:szCs w:val="52"/>
          <w:lang w:val="en-US"/>
        </w:rPr>
        <w:sym w:font="Wingdings" w:char="F0E0"/>
      </w:r>
      <w:r w:rsidRPr="00162C39">
        <w:rPr>
          <w:rFonts w:asciiTheme="minorHAnsi" w:hAnsiTheme="minorHAnsi" w:cstheme="minorHAnsi"/>
          <w:sz w:val="52"/>
          <w:szCs w:val="52"/>
        </w:rPr>
        <w:t xml:space="preserve"> </w:t>
      </w:r>
      <w:r>
        <w:rPr>
          <w:rFonts w:asciiTheme="minorHAnsi" w:hAnsiTheme="minorHAnsi" w:cstheme="minorHAnsi"/>
          <w:sz w:val="52"/>
          <w:szCs w:val="52"/>
        </w:rPr>
        <w:t>32-битный регистр</w:t>
      </w:r>
    </w:p>
    <w:p w14:paraId="42531254" w14:textId="5A42A236" w:rsidR="00162C39" w:rsidRDefault="00162C39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  <w:lang w:val="en-US"/>
        </w:rPr>
        <w:t>RYB</w:t>
      </w:r>
      <w:r w:rsidRPr="003F09CA">
        <w:rPr>
          <w:rFonts w:asciiTheme="minorHAnsi" w:hAnsiTheme="minorHAnsi" w:cstheme="minorHAnsi"/>
          <w:sz w:val="52"/>
          <w:szCs w:val="52"/>
        </w:rPr>
        <w:t xml:space="preserve"> </w:t>
      </w:r>
      <w:r w:rsidRPr="00162C39">
        <w:rPr>
          <w:rFonts w:asciiTheme="minorHAnsi" w:hAnsiTheme="minorHAnsi" w:cstheme="minorHAnsi"/>
          <w:sz w:val="52"/>
          <w:szCs w:val="52"/>
          <w:lang w:val="en-US"/>
        </w:rPr>
        <w:sym w:font="Wingdings" w:char="F0E0"/>
      </w:r>
      <w:r>
        <w:rPr>
          <w:rFonts w:asciiTheme="minorHAnsi" w:hAnsiTheme="minorHAnsi" w:cstheme="minorHAnsi"/>
          <w:sz w:val="52"/>
          <w:szCs w:val="52"/>
        </w:rPr>
        <w:t xml:space="preserve"> 64-битный регистр</w:t>
      </w:r>
    </w:p>
    <w:p w14:paraId="4955D665" w14:textId="32DE4707" w:rsidR="00162C39" w:rsidRDefault="00162C39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  <w:lang w:val="en-US"/>
        </w:rPr>
        <w:t>PLS</w:t>
      </w:r>
      <w:r w:rsidRPr="003F09CA">
        <w:rPr>
          <w:rFonts w:asciiTheme="minorHAnsi" w:hAnsiTheme="minorHAnsi" w:cstheme="minorHAnsi"/>
          <w:sz w:val="52"/>
          <w:szCs w:val="52"/>
        </w:rPr>
        <w:t xml:space="preserve"> </w:t>
      </w:r>
      <w:r w:rsidRPr="00162C39">
        <w:rPr>
          <w:rFonts w:asciiTheme="minorHAnsi" w:hAnsiTheme="minorHAnsi" w:cstheme="minorHAnsi"/>
          <w:sz w:val="52"/>
          <w:szCs w:val="52"/>
          <w:lang w:val="en-US"/>
        </w:rPr>
        <w:sym w:font="Wingdings" w:char="F0E0"/>
      </w:r>
      <w:r w:rsidRPr="003F09CA">
        <w:rPr>
          <w:rFonts w:asciiTheme="minorHAnsi" w:hAnsiTheme="minorHAnsi" w:cstheme="minorHAnsi"/>
          <w:sz w:val="52"/>
          <w:szCs w:val="52"/>
        </w:rPr>
        <w:t xml:space="preserve"> </w:t>
      </w:r>
      <w:r>
        <w:rPr>
          <w:rFonts w:asciiTheme="minorHAnsi" w:hAnsiTheme="minorHAnsi" w:cstheme="minorHAnsi"/>
          <w:sz w:val="52"/>
          <w:szCs w:val="52"/>
        </w:rPr>
        <w:t>128-битный регистр</w:t>
      </w:r>
    </w:p>
    <w:p w14:paraId="1457A9BE" w14:textId="12F0B6B5" w:rsidR="0095531D" w:rsidRPr="0095531D" w:rsidRDefault="0095531D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  <w:lang w:val="en-US"/>
        </w:rPr>
        <w:t>IVD</w:t>
      </w:r>
      <w:r w:rsidRPr="0095531D">
        <w:rPr>
          <w:rFonts w:asciiTheme="minorHAnsi" w:hAnsiTheme="minorHAnsi" w:cstheme="minorHAnsi"/>
          <w:sz w:val="52"/>
          <w:szCs w:val="52"/>
        </w:rPr>
        <w:t xml:space="preserve"> </w:t>
      </w:r>
      <w:r w:rsidRPr="0095531D">
        <w:rPr>
          <w:rFonts w:asciiTheme="minorHAnsi" w:hAnsiTheme="minorHAnsi" w:cstheme="minorHAnsi"/>
          <w:sz w:val="52"/>
          <w:szCs w:val="52"/>
          <w:lang w:val="en-US"/>
        </w:rPr>
        <w:sym w:font="Wingdings" w:char="F0E0"/>
      </w:r>
      <w:r w:rsidRPr="0095531D">
        <w:rPr>
          <w:rFonts w:asciiTheme="minorHAnsi" w:hAnsiTheme="minorHAnsi" w:cstheme="minorHAnsi"/>
          <w:sz w:val="52"/>
          <w:szCs w:val="52"/>
        </w:rPr>
        <w:t xml:space="preserve"> </w:t>
      </w:r>
      <w:r w:rsidR="005D49D3">
        <w:rPr>
          <w:rFonts w:asciiTheme="minorHAnsi" w:hAnsiTheme="minorHAnsi" w:cstheme="minorHAnsi"/>
          <w:sz w:val="52"/>
          <w:szCs w:val="52"/>
        </w:rPr>
        <w:t>256</w:t>
      </w:r>
      <w:r>
        <w:rPr>
          <w:rFonts w:asciiTheme="minorHAnsi" w:hAnsiTheme="minorHAnsi" w:cstheme="minorHAnsi"/>
          <w:sz w:val="52"/>
          <w:szCs w:val="52"/>
        </w:rPr>
        <w:t>-битный регистр для кэша</w:t>
      </w:r>
    </w:p>
    <w:p w14:paraId="482A167B" w14:textId="6783DBAD" w:rsidR="00162C39" w:rsidRPr="00855387" w:rsidRDefault="00162C39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То есть, можно использовать для временной или маловажной информации не память ОЗУ, а регистры.</w:t>
      </w:r>
      <w:r w:rsidR="003F09CA">
        <w:rPr>
          <w:rFonts w:asciiTheme="minorHAnsi" w:hAnsiTheme="minorHAnsi" w:cstheme="minorHAnsi"/>
          <w:sz w:val="52"/>
          <w:szCs w:val="52"/>
        </w:rPr>
        <w:t xml:space="preserve"> Стоит отметить, что можно задавать параметры регистрам, например, запрограммировать счётчик, очищающий конкретный регистр через определённое количество времени.</w:t>
      </w:r>
      <w:r w:rsidR="00855387">
        <w:rPr>
          <w:rFonts w:asciiTheme="minorHAnsi" w:hAnsiTheme="minorHAnsi" w:cstheme="minorHAnsi"/>
          <w:sz w:val="52"/>
          <w:szCs w:val="52"/>
        </w:rPr>
        <w:t xml:space="preserve"> Обозначает регистр оператор </w:t>
      </w:r>
      <w:r w:rsidR="00855387" w:rsidRPr="0095531D">
        <w:rPr>
          <w:rFonts w:asciiTheme="minorHAnsi" w:hAnsiTheme="minorHAnsi" w:cstheme="minorHAnsi"/>
          <w:sz w:val="52"/>
          <w:szCs w:val="52"/>
        </w:rPr>
        <w:t>0</w:t>
      </w:r>
      <w:r w:rsidR="00855387">
        <w:rPr>
          <w:rFonts w:asciiTheme="minorHAnsi" w:hAnsiTheme="minorHAnsi" w:cstheme="minorHAnsi"/>
          <w:sz w:val="52"/>
          <w:szCs w:val="52"/>
          <w:lang w:val="en-US"/>
        </w:rPr>
        <w:t>RY</w:t>
      </w:r>
      <w:r w:rsidR="00855387" w:rsidRPr="0095531D">
        <w:rPr>
          <w:rFonts w:asciiTheme="minorHAnsi" w:hAnsiTheme="minorHAnsi" w:cstheme="minorHAnsi"/>
          <w:sz w:val="52"/>
          <w:szCs w:val="52"/>
        </w:rPr>
        <w:t>.</w:t>
      </w:r>
    </w:p>
    <w:p w14:paraId="012B19D9" w14:textId="14806C9F" w:rsidR="003F09CA" w:rsidRDefault="003F09CA" w:rsidP="00C82EA9">
      <w:pPr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>№21. Битовые операции</w:t>
      </w:r>
    </w:p>
    <w:p w14:paraId="1DD3C603" w14:textId="2C8488CC" w:rsidR="003F09CA" w:rsidRDefault="003F09CA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 xml:space="preserve">Если нам нужно, например, работать только с определённым количеством битов в ОЗУ или регистрами, нужен оператор </w:t>
      </w:r>
      <w:r w:rsidRPr="003F09CA">
        <w:rPr>
          <w:rFonts w:asciiTheme="minorHAnsi" w:hAnsiTheme="minorHAnsi" w:cstheme="minorHAnsi"/>
          <w:sz w:val="52"/>
          <w:szCs w:val="52"/>
        </w:rPr>
        <w:t>0</w:t>
      </w:r>
      <w:r>
        <w:rPr>
          <w:rFonts w:asciiTheme="minorHAnsi" w:hAnsiTheme="minorHAnsi" w:cstheme="minorHAnsi"/>
          <w:sz w:val="52"/>
          <w:szCs w:val="52"/>
          <w:lang w:val="en-US"/>
        </w:rPr>
        <w:t>TB</w:t>
      </w:r>
      <w:r w:rsidRPr="003F09CA">
        <w:rPr>
          <w:rFonts w:asciiTheme="minorHAnsi" w:hAnsiTheme="minorHAnsi" w:cstheme="minorHAnsi"/>
          <w:sz w:val="52"/>
          <w:szCs w:val="52"/>
        </w:rPr>
        <w:t>.</w:t>
      </w:r>
      <w:r>
        <w:rPr>
          <w:rFonts w:asciiTheme="minorHAnsi" w:hAnsiTheme="minorHAnsi" w:cstheme="minorHAnsi"/>
          <w:sz w:val="52"/>
          <w:szCs w:val="52"/>
        </w:rPr>
        <w:t xml:space="preserve"> Синтаксис:</w:t>
      </w:r>
    </w:p>
    <w:p w14:paraId="4E66C431" w14:textId="1356C78E" w:rsidR="00162C39" w:rsidRPr="00953748" w:rsidRDefault="00855387" w:rsidP="00C82EA9">
      <w:pPr>
        <w:rPr>
          <w:rFonts w:asciiTheme="minorHAnsi" w:hAnsiTheme="minorHAnsi" w:cstheme="minorHAnsi"/>
          <w:sz w:val="52"/>
          <w:szCs w:val="52"/>
        </w:rPr>
      </w:pPr>
      <w:r w:rsidRPr="00953748">
        <w:rPr>
          <w:rFonts w:asciiTheme="minorHAnsi" w:hAnsiTheme="minorHAnsi" w:cstheme="minorHAnsi"/>
          <w:sz w:val="52"/>
          <w:szCs w:val="52"/>
        </w:rPr>
        <w:lastRenderedPageBreak/>
        <w:t>0</w:t>
      </w:r>
      <w:r>
        <w:rPr>
          <w:rFonts w:asciiTheme="minorHAnsi" w:hAnsiTheme="minorHAnsi" w:cstheme="minorHAnsi"/>
          <w:sz w:val="52"/>
          <w:szCs w:val="52"/>
          <w:lang w:val="en-US"/>
        </w:rPr>
        <w:t>RY</w:t>
      </w:r>
      <w:r w:rsidRPr="00953748">
        <w:rPr>
          <w:rFonts w:asciiTheme="minorHAnsi" w:hAnsiTheme="minorHAnsi" w:cstheme="minorHAnsi"/>
          <w:sz w:val="52"/>
          <w:szCs w:val="52"/>
        </w:rPr>
        <w:t xml:space="preserve"> | </w:t>
      </w:r>
      <w:r>
        <w:rPr>
          <w:rFonts w:asciiTheme="minorHAnsi" w:hAnsiTheme="minorHAnsi" w:cstheme="minorHAnsi"/>
          <w:sz w:val="52"/>
          <w:szCs w:val="52"/>
          <w:lang w:val="en-US"/>
        </w:rPr>
        <w:t>XCD</w:t>
      </w:r>
      <w:r w:rsidRPr="00953748">
        <w:rPr>
          <w:rFonts w:asciiTheme="minorHAnsi" w:hAnsiTheme="minorHAnsi" w:cstheme="minorHAnsi"/>
          <w:sz w:val="52"/>
          <w:szCs w:val="52"/>
        </w:rPr>
        <w:t xml:space="preserve"> | 0</w:t>
      </w:r>
      <w:r>
        <w:rPr>
          <w:rFonts w:asciiTheme="minorHAnsi" w:hAnsiTheme="minorHAnsi" w:cstheme="minorHAnsi"/>
          <w:sz w:val="52"/>
          <w:szCs w:val="52"/>
          <w:lang w:val="en-US"/>
        </w:rPr>
        <w:t>TB</w:t>
      </w:r>
      <w:r w:rsidRPr="00953748">
        <w:rPr>
          <w:rFonts w:asciiTheme="minorHAnsi" w:hAnsiTheme="minorHAnsi" w:cstheme="minorHAnsi"/>
          <w:sz w:val="52"/>
          <w:szCs w:val="52"/>
        </w:rPr>
        <w:t xml:space="preserve"> | 58 </w:t>
      </w:r>
      <w:r>
        <w:rPr>
          <w:rFonts w:asciiTheme="minorHAnsi" w:hAnsiTheme="minorHAnsi" w:cstheme="minorHAnsi"/>
          <w:sz w:val="52"/>
          <w:szCs w:val="52"/>
          <w:lang w:val="en-US"/>
        </w:rPr>
        <w:t>bytes</w:t>
      </w:r>
      <w:r w:rsidR="0095531D" w:rsidRPr="00953748">
        <w:rPr>
          <w:rFonts w:asciiTheme="minorHAnsi" w:hAnsiTheme="minorHAnsi" w:cstheme="minorHAnsi"/>
          <w:sz w:val="52"/>
          <w:szCs w:val="52"/>
        </w:rPr>
        <w:t xml:space="preserve"> | 0</w:t>
      </w:r>
      <w:r w:rsidR="0095531D">
        <w:rPr>
          <w:rFonts w:asciiTheme="minorHAnsi" w:hAnsiTheme="minorHAnsi" w:cstheme="minorHAnsi"/>
          <w:sz w:val="52"/>
          <w:szCs w:val="52"/>
          <w:lang w:val="en-US"/>
        </w:rPr>
        <w:t>PA</w:t>
      </w:r>
      <w:r w:rsidR="0095531D" w:rsidRPr="00953748">
        <w:rPr>
          <w:rFonts w:asciiTheme="minorHAnsi" w:hAnsiTheme="minorHAnsi" w:cstheme="minorHAnsi"/>
          <w:sz w:val="52"/>
          <w:szCs w:val="52"/>
        </w:rPr>
        <w:t xml:space="preserve"> | </w:t>
      </w:r>
      <w:r w:rsidR="0095531D" w:rsidRPr="00956ED9">
        <w:rPr>
          <w:rFonts w:asciiTheme="minorHAnsi" w:hAnsiTheme="minorHAnsi" w:cstheme="minorHAnsi"/>
          <w:sz w:val="52"/>
          <w:szCs w:val="52"/>
          <w:lang w:val="en-US"/>
        </w:rPr>
        <w:t>back</w:t>
      </w:r>
      <w:r w:rsidR="0095531D" w:rsidRPr="00953748">
        <w:rPr>
          <w:rFonts w:asciiTheme="minorHAnsi" w:hAnsiTheme="minorHAnsi" w:cstheme="minorHAnsi"/>
          <w:sz w:val="52"/>
          <w:szCs w:val="52"/>
        </w:rPr>
        <w:t>_</w:t>
      </w:r>
      <w:r w:rsidR="0095531D" w:rsidRPr="00956ED9">
        <w:rPr>
          <w:rFonts w:asciiTheme="minorHAnsi" w:hAnsiTheme="minorHAnsi" w:cstheme="minorHAnsi"/>
          <w:sz w:val="52"/>
          <w:szCs w:val="52"/>
          <w:lang w:val="en-US"/>
        </w:rPr>
        <w:t>off</w:t>
      </w:r>
      <w:r w:rsidR="0095531D" w:rsidRPr="00953748">
        <w:rPr>
          <w:rFonts w:asciiTheme="minorHAnsi" w:hAnsiTheme="minorHAnsi" w:cstheme="minorHAnsi"/>
          <w:sz w:val="52"/>
          <w:szCs w:val="52"/>
        </w:rPr>
        <w:t>_32_</w:t>
      </w:r>
      <w:r w:rsidR="0095531D" w:rsidRPr="00956ED9">
        <w:rPr>
          <w:rFonts w:asciiTheme="minorHAnsi" w:hAnsiTheme="minorHAnsi" w:cstheme="minorHAnsi"/>
          <w:sz w:val="52"/>
          <w:szCs w:val="52"/>
          <w:lang w:val="en-US"/>
        </w:rPr>
        <w:t>b</w:t>
      </w:r>
      <w:r w:rsidR="00956ED9">
        <w:rPr>
          <w:rFonts w:asciiTheme="minorHAnsi" w:hAnsiTheme="minorHAnsi" w:cstheme="minorHAnsi"/>
          <w:sz w:val="52"/>
          <w:szCs w:val="52"/>
          <w:lang w:val="en-US"/>
        </w:rPr>
        <w:t>y</w:t>
      </w:r>
      <w:r w:rsidR="0095531D" w:rsidRPr="00956ED9">
        <w:rPr>
          <w:rFonts w:asciiTheme="minorHAnsi" w:hAnsiTheme="minorHAnsi" w:cstheme="minorHAnsi"/>
          <w:sz w:val="52"/>
          <w:szCs w:val="52"/>
          <w:lang w:val="en-US"/>
        </w:rPr>
        <w:t>t</w:t>
      </w:r>
      <w:r w:rsidR="00956ED9">
        <w:rPr>
          <w:rFonts w:asciiTheme="minorHAnsi" w:hAnsiTheme="minorHAnsi" w:cstheme="minorHAnsi"/>
          <w:sz w:val="52"/>
          <w:szCs w:val="52"/>
          <w:lang w:val="en-US"/>
        </w:rPr>
        <w:t>e</w:t>
      </w:r>
      <w:r w:rsidR="0095531D" w:rsidRPr="00956ED9">
        <w:rPr>
          <w:rFonts w:asciiTheme="minorHAnsi" w:hAnsiTheme="minorHAnsi" w:cstheme="minorHAnsi"/>
          <w:sz w:val="52"/>
          <w:szCs w:val="52"/>
          <w:lang w:val="en-US"/>
        </w:rPr>
        <w:t>s</w:t>
      </w:r>
    </w:p>
    <w:p w14:paraId="4B6BDC55" w14:textId="6B472DD6" w:rsidR="0095531D" w:rsidRDefault="0095531D" w:rsidP="00C82EA9">
      <w:pPr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>№22. Нибблы и работа с ними</w:t>
      </w:r>
    </w:p>
    <w:p w14:paraId="1D2CF191" w14:textId="21E0CE17" w:rsidR="0095531D" w:rsidRDefault="0095531D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 xml:space="preserve">Можно использовать различные выше упомянутые единицы измерения памяти, но нужно использовать оператор </w:t>
      </w:r>
      <w:r w:rsidRPr="0095531D">
        <w:rPr>
          <w:rFonts w:asciiTheme="minorHAnsi" w:hAnsiTheme="minorHAnsi" w:cstheme="minorHAnsi"/>
          <w:sz w:val="52"/>
          <w:szCs w:val="52"/>
        </w:rPr>
        <w:t>0</w:t>
      </w:r>
      <w:r>
        <w:rPr>
          <w:rFonts w:asciiTheme="minorHAnsi" w:hAnsiTheme="minorHAnsi" w:cstheme="minorHAnsi"/>
          <w:sz w:val="52"/>
          <w:szCs w:val="52"/>
          <w:lang w:val="en-US"/>
        </w:rPr>
        <w:t>HB</w:t>
      </w:r>
      <w:r w:rsidRPr="0095531D">
        <w:rPr>
          <w:rFonts w:asciiTheme="minorHAnsi" w:hAnsiTheme="minorHAnsi" w:cstheme="minorHAnsi"/>
          <w:sz w:val="52"/>
          <w:szCs w:val="52"/>
        </w:rPr>
        <w:t xml:space="preserve">, </w:t>
      </w:r>
      <w:r>
        <w:rPr>
          <w:rFonts w:asciiTheme="minorHAnsi" w:hAnsiTheme="minorHAnsi" w:cstheme="minorHAnsi"/>
          <w:sz w:val="52"/>
          <w:szCs w:val="52"/>
        </w:rPr>
        <w:t>чтобы работать с нибблами. Нибблы – это полубайты.</w:t>
      </w:r>
    </w:p>
    <w:p w14:paraId="484F0E43" w14:textId="06F65D8B" w:rsidR="0095531D" w:rsidRDefault="0095531D" w:rsidP="00C82EA9">
      <w:pPr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 xml:space="preserve">№23. </w:t>
      </w:r>
      <w:r w:rsidR="00956ED9">
        <w:rPr>
          <w:rFonts w:asciiTheme="minorHAnsi" w:hAnsiTheme="minorHAnsi" w:cstheme="minorHAnsi"/>
          <w:sz w:val="72"/>
          <w:szCs w:val="72"/>
        </w:rPr>
        <w:t>Перенос из одной ячейки ОЗУ в другую</w:t>
      </w:r>
    </w:p>
    <w:p w14:paraId="346F45BC" w14:textId="775D7FD9" w:rsidR="00956ED9" w:rsidRDefault="00956ED9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 xml:space="preserve">Для переноса информации из одной ячейки в другую, нужен оператор </w:t>
      </w:r>
      <w:r w:rsidRPr="00956ED9">
        <w:rPr>
          <w:rFonts w:asciiTheme="minorHAnsi" w:hAnsiTheme="minorHAnsi" w:cstheme="minorHAnsi"/>
          <w:sz w:val="52"/>
          <w:szCs w:val="52"/>
        </w:rPr>
        <w:t>0</w:t>
      </w:r>
      <w:r>
        <w:rPr>
          <w:rFonts w:asciiTheme="minorHAnsi" w:hAnsiTheme="minorHAnsi" w:cstheme="minorHAnsi"/>
          <w:sz w:val="52"/>
          <w:szCs w:val="52"/>
          <w:lang w:val="en-US"/>
        </w:rPr>
        <w:t>MC</w:t>
      </w:r>
      <w:r w:rsidRPr="00956ED9">
        <w:rPr>
          <w:rFonts w:asciiTheme="minorHAnsi" w:hAnsiTheme="minorHAnsi" w:cstheme="minorHAnsi"/>
          <w:sz w:val="52"/>
          <w:szCs w:val="52"/>
        </w:rPr>
        <w:t xml:space="preserve">. </w:t>
      </w:r>
      <w:r>
        <w:rPr>
          <w:rFonts w:asciiTheme="minorHAnsi" w:hAnsiTheme="minorHAnsi" w:cstheme="minorHAnsi"/>
          <w:sz w:val="52"/>
          <w:szCs w:val="52"/>
        </w:rPr>
        <w:t>Синтаксис:</w:t>
      </w:r>
    </w:p>
    <w:p w14:paraId="58FEA928" w14:textId="78F6137E" w:rsidR="00956ED9" w:rsidRPr="00953748" w:rsidRDefault="00956ED9" w:rsidP="00C82EA9">
      <w:pPr>
        <w:rPr>
          <w:rFonts w:asciiTheme="minorHAnsi" w:hAnsiTheme="minorHAnsi" w:cstheme="minorHAnsi"/>
          <w:sz w:val="52"/>
          <w:szCs w:val="52"/>
        </w:rPr>
      </w:pPr>
      <w:r w:rsidRPr="00956ED9">
        <w:rPr>
          <w:rFonts w:asciiTheme="minorHAnsi" w:hAnsiTheme="minorHAnsi" w:cstheme="minorHAnsi"/>
          <w:sz w:val="52"/>
          <w:szCs w:val="52"/>
        </w:rPr>
        <w:t>0</w:t>
      </w:r>
      <w:r>
        <w:rPr>
          <w:rFonts w:asciiTheme="minorHAnsi" w:hAnsiTheme="minorHAnsi" w:cstheme="minorHAnsi"/>
          <w:sz w:val="52"/>
          <w:szCs w:val="52"/>
          <w:lang w:val="en-US"/>
        </w:rPr>
        <w:t>BX</w:t>
      </w:r>
      <w:r w:rsidRPr="00956ED9">
        <w:rPr>
          <w:rFonts w:asciiTheme="minorHAnsi" w:hAnsiTheme="minorHAnsi" w:cstheme="minorHAnsi"/>
          <w:sz w:val="52"/>
          <w:szCs w:val="52"/>
        </w:rPr>
        <w:t xml:space="preserve"> | 0</w:t>
      </w:r>
      <w:r>
        <w:rPr>
          <w:rFonts w:asciiTheme="minorHAnsi" w:hAnsiTheme="minorHAnsi" w:cstheme="minorHAnsi"/>
          <w:sz w:val="52"/>
          <w:szCs w:val="52"/>
          <w:lang w:val="en-US"/>
        </w:rPr>
        <w:t>CA</w:t>
      </w:r>
      <w:r w:rsidRPr="00956ED9">
        <w:rPr>
          <w:rFonts w:asciiTheme="minorHAnsi" w:hAnsiTheme="minorHAnsi" w:cstheme="minorHAnsi"/>
          <w:sz w:val="52"/>
          <w:szCs w:val="52"/>
        </w:rPr>
        <w:t>:18 | 0</w:t>
      </w:r>
      <w:r>
        <w:rPr>
          <w:rFonts w:asciiTheme="minorHAnsi" w:hAnsiTheme="minorHAnsi" w:cstheme="minorHAnsi"/>
          <w:sz w:val="52"/>
          <w:szCs w:val="52"/>
          <w:lang w:val="en-US"/>
        </w:rPr>
        <w:t>TB</w:t>
      </w:r>
      <w:r w:rsidRPr="00956ED9">
        <w:rPr>
          <w:rFonts w:asciiTheme="minorHAnsi" w:hAnsiTheme="minorHAnsi" w:cstheme="minorHAnsi"/>
          <w:sz w:val="52"/>
          <w:szCs w:val="52"/>
        </w:rPr>
        <w:t xml:space="preserve"> | 351 </w:t>
      </w:r>
      <w:r>
        <w:rPr>
          <w:rFonts w:asciiTheme="minorHAnsi" w:hAnsiTheme="minorHAnsi" w:cstheme="minorHAnsi"/>
          <w:sz w:val="52"/>
          <w:szCs w:val="52"/>
          <w:lang w:val="en-US"/>
        </w:rPr>
        <w:t>bytes</w:t>
      </w:r>
      <w:r w:rsidRPr="00956ED9">
        <w:rPr>
          <w:rFonts w:asciiTheme="minorHAnsi" w:hAnsiTheme="minorHAnsi" w:cstheme="minorHAnsi"/>
          <w:sz w:val="52"/>
          <w:szCs w:val="52"/>
        </w:rPr>
        <w:t xml:space="preserve"> | 0</w:t>
      </w:r>
      <w:r>
        <w:rPr>
          <w:rFonts w:asciiTheme="minorHAnsi" w:hAnsiTheme="minorHAnsi" w:cstheme="minorHAnsi"/>
          <w:sz w:val="52"/>
          <w:szCs w:val="52"/>
          <w:lang w:val="en-US"/>
        </w:rPr>
        <w:t>PA</w:t>
      </w:r>
      <w:r w:rsidRPr="00956ED9">
        <w:rPr>
          <w:rFonts w:asciiTheme="minorHAnsi" w:hAnsiTheme="minorHAnsi" w:cstheme="minorHAnsi"/>
          <w:sz w:val="52"/>
          <w:szCs w:val="52"/>
        </w:rPr>
        <w:t xml:space="preserve"> | </w:t>
      </w:r>
      <w:r>
        <w:rPr>
          <w:rFonts w:asciiTheme="minorHAnsi" w:hAnsiTheme="minorHAnsi" w:cstheme="minorHAnsi"/>
          <w:sz w:val="52"/>
          <w:szCs w:val="52"/>
          <w:lang w:val="en-US"/>
        </w:rPr>
        <w:t>back</w:t>
      </w:r>
      <w:r w:rsidRPr="00956ED9">
        <w:rPr>
          <w:rFonts w:asciiTheme="minorHAnsi" w:hAnsiTheme="minorHAnsi" w:cstheme="minorHAnsi"/>
          <w:sz w:val="52"/>
          <w:szCs w:val="52"/>
        </w:rPr>
        <w:t>_</w:t>
      </w:r>
      <w:r>
        <w:rPr>
          <w:rFonts w:asciiTheme="minorHAnsi" w:hAnsiTheme="minorHAnsi" w:cstheme="minorHAnsi"/>
          <w:sz w:val="52"/>
          <w:szCs w:val="52"/>
          <w:lang w:val="en-US"/>
        </w:rPr>
        <w:t>off</w:t>
      </w:r>
      <w:r w:rsidRPr="00956ED9">
        <w:rPr>
          <w:rFonts w:asciiTheme="minorHAnsi" w:hAnsiTheme="minorHAnsi" w:cstheme="minorHAnsi"/>
          <w:sz w:val="52"/>
          <w:szCs w:val="52"/>
        </w:rPr>
        <w:t>_46_</w:t>
      </w:r>
      <w:r>
        <w:rPr>
          <w:rFonts w:asciiTheme="minorHAnsi" w:hAnsiTheme="minorHAnsi" w:cstheme="minorHAnsi"/>
          <w:sz w:val="52"/>
          <w:szCs w:val="52"/>
          <w:lang w:val="en-US"/>
        </w:rPr>
        <w:t>bytes</w:t>
      </w:r>
      <w:r w:rsidRPr="00956ED9">
        <w:rPr>
          <w:rFonts w:asciiTheme="minorHAnsi" w:hAnsiTheme="minorHAnsi" w:cstheme="minorHAnsi"/>
          <w:sz w:val="52"/>
          <w:szCs w:val="52"/>
        </w:rPr>
        <w:t xml:space="preserve"> | 0</w:t>
      </w:r>
      <w:r>
        <w:rPr>
          <w:rFonts w:asciiTheme="minorHAnsi" w:hAnsiTheme="minorHAnsi" w:cstheme="minorHAnsi"/>
          <w:sz w:val="52"/>
          <w:szCs w:val="52"/>
          <w:lang w:val="en-US"/>
        </w:rPr>
        <w:t>MC</w:t>
      </w:r>
      <w:r w:rsidRPr="00956ED9">
        <w:rPr>
          <w:rFonts w:asciiTheme="minorHAnsi" w:hAnsiTheme="minorHAnsi" w:cstheme="minorHAnsi"/>
          <w:sz w:val="52"/>
          <w:szCs w:val="52"/>
        </w:rPr>
        <w:t xml:space="preserve"> | 0</w:t>
      </w:r>
      <w:r>
        <w:rPr>
          <w:rFonts w:asciiTheme="minorHAnsi" w:hAnsiTheme="minorHAnsi" w:cstheme="minorHAnsi"/>
          <w:sz w:val="52"/>
          <w:szCs w:val="52"/>
          <w:lang w:val="en-US"/>
        </w:rPr>
        <w:t>BX</w:t>
      </w:r>
      <w:r w:rsidRPr="00956ED9">
        <w:rPr>
          <w:rFonts w:asciiTheme="minorHAnsi" w:hAnsiTheme="minorHAnsi" w:cstheme="minorHAnsi"/>
          <w:sz w:val="52"/>
          <w:szCs w:val="52"/>
        </w:rPr>
        <w:t xml:space="preserve"> | 0</w:t>
      </w:r>
      <w:r>
        <w:rPr>
          <w:rFonts w:asciiTheme="minorHAnsi" w:hAnsiTheme="minorHAnsi" w:cstheme="minorHAnsi"/>
          <w:sz w:val="52"/>
          <w:szCs w:val="52"/>
          <w:lang w:val="en-US"/>
        </w:rPr>
        <w:t>CA</w:t>
      </w:r>
      <w:r w:rsidRPr="00956ED9">
        <w:rPr>
          <w:rFonts w:asciiTheme="minorHAnsi" w:hAnsiTheme="minorHAnsi" w:cstheme="minorHAnsi"/>
          <w:sz w:val="52"/>
          <w:szCs w:val="52"/>
        </w:rPr>
        <w:t xml:space="preserve">:79 </w:t>
      </w:r>
    </w:p>
    <w:p w14:paraId="70DB9489" w14:textId="158D80B5" w:rsidR="0095531D" w:rsidRDefault="00956ED9" w:rsidP="00C82EA9">
      <w:pPr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>№24. Вставки ассемблерного кода</w:t>
      </w:r>
    </w:p>
    <w:p w14:paraId="708F61B0" w14:textId="6AD89D35" w:rsidR="00956ED9" w:rsidRDefault="00956ED9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lastRenderedPageBreak/>
        <w:t xml:space="preserve">Для вставки ассемблерного код нужен оператор </w:t>
      </w:r>
      <w:r w:rsidRPr="00956ED9">
        <w:rPr>
          <w:rFonts w:asciiTheme="minorHAnsi" w:hAnsiTheme="minorHAnsi" w:cstheme="minorHAnsi"/>
          <w:sz w:val="52"/>
          <w:szCs w:val="52"/>
        </w:rPr>
        <w:t>0</w:t>
      </w:r>
      <w:r>
        <w:rPr>
          <w:rFonts w:asciiTheme="minorHAnsi" w:hAnsiTheme="minorHAnsi" w:cstheme="minorHAnsi"/>
          <w:sz w:val="52"/>
          <w:szCs w:val="52"/>
          <w:lang w:val="en-US"/>
        </w:rPr>
        <w:t>AS</w:t>
      </w:r>
      <w:r w:rsidRPr="00956ED9">
        <w:rPr>
          <w:rFonts w:asciiTheme="minorHAnsi" w:hAnsiTheme="minorHAnsi" w:cstheme="minorHAnsi"/>
          <w:sz w:val="52"/>
          <w:szCs w:val="52"/>
        </w:rPr>
        <w:t xml:space="preserve">. </w:t>
      </w:r>
      <w:r>
        <w:rPr>
          <w:rFonts w:asciiTheme="minorHAnsi" w:hAnsiTheme="minorHAnsi" w:cstheme="minorHAnsi"/>
          <w:sz w:val="52"/>
          <w:szCs w:val="52"/>
        </w:rPr>
        <w:t>Синтаксис:</w:t>
      </w:r>
    </w:p>
    <w:p w14:paraId="1313FC42" w14:textId="02501689" w:rsidR="00956ED9" w:rsidRPr="00953748" w:rsidRDefault="00956ED9" w:rsidP="00C82EA9">
      <w:pPr>
        <w:rPr>
          <w:rFonts w:asciiTheme="minorHAnsi" w:hAnsiTheme="minorHAnsi" w:cstheme="minorHAnsi"/>
          <w:sz w:val="52"/>
          <w:szCs w:val="52"/>
        </w:rPr>
      </w:pPr>
      <w:r w:rsidRPr="00953748">
        <w:rPr>
          <w:rFonts w:asciiTheme="minorHAnsi" w:hAnsiTheme="minorHAnsi" w:cstheme="minorHAnsi"/>
          <w:sz w:val="52"/>
          <w:szCs w:val="52"/>
        </w:rPr>
        <w:t>0</w:t>
      </w:r>
      <w:r>
        <w:rPr>
          <w:rFonts w:asciiTheme="minorHAnsi" w:hAnsiTheme="minorHAnsi" w:cstheme="minorHAnsi"/>
          <w:sz w:val="52"/>
          <w:szCs w:val="52"/>
          <w:lang w:val="en-US"/>
        </w:rPr>
        <w:t>AS</w:t>
      </w:r>
      <w:r w:rsidRPr="00953748">
        <w:rPr>
          <w:rFonts w:asciiTheme="minorHAnsi" w:hAnsiTheme="minorHAnsi" w:cstheme="minorHAnsi"/>
          <w:sz w:val="52"/>
          <w:szCs w:val="52"/>
        </w:rPr>
        <w:t>:</w:t>
      </w:r>
    </w:p>
    <w:p w14:paraId="557D430F" w14:textId="3B848A8B" w:rsidR="00956ED9" w:rsidRDefault="00956ED9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Ассемблерный_код</w:t>
      </w:r>
    </w:p>
    <w:p w14:paraId="66C3D8E0" w14:textId="08D2DB10" w:rsidR="00956ED9" w:rsidRDefault="00956ED9" w:rsidP="00C82EA9">
      <w:pPr>
        <w:rPr>
          <w:rFonts w:asciiTheme="minorHAnsi" w:hAnsiTheme="minorHAnsi" w:cstheme="minorHAnsi"/>
          <w:sz w:val="52"/>
          <w:szCs w:val="52"/>
        </w:rPr>
      </w:pPr>
      <w:r w:rsidRPr="00953748">
        <w:rPr>
          <w:rFonts w:asciiTheme="minorHAnsi" w:hAnsiTheme="minorHAnsi" w:cstheme="minorHAnsi"/>
          <w:sz w:val="52"/>
          <w:szCs w:val="52"/>
        </w:rPr>
        <w:t>0</w:t>
      </w:r>
      <w:r w:rsidR="005F3369">
        <w:rPr>
          <w:rFonts w:asciiTheme="minorHAnsi" w:hAnsiTheme="minorHAnsi" w:cstheme="minorHAnsi"/>
          <w:sz w:val="52"/>
          <w:szCs w:val="52"/>
          <w:lang w:val="en-US"/>
        </w:rPr>
        <w:t>SS</w:t>
      </w:r>
    </w:p>
    <w:p w14:paraId="1C2AA0A6" w14:textId="3E8D07CA" w:rsidR="005F3369" w:rsidRDefault="005F3369" w:rsidP="00C82EA9">
      <w:pPr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72"/>
          <w:szCs w:val="72"/>
        </w:rPr>
        <w:t>№25. Буферная память</w:t>
      </w:r>
    </w:p>
    <w:p w14:paraId="4370A3DA" w14:textId="4A5ABD84" w:rsidR="005F3369" w:rsidRDefault="005F3369" w:rsidP="00C82EA9">
      <w:pPr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 xml:space="preserve">Можно передавать информацию через буферную память при помощи оператора </w:t>
      </w:r>
      <w:r w:rsidRPr="005F3369">
        <w:rPr>
          <w:rFonts w:asciiTheme="minorHAnsi" w:hAnsiTheme="minorHAnsi" w:cstheme="minorHAnsi"/>
          <w:sz w:val="52"/>
          <w:szCs w:val="52"/>
        </w:rPr>
        <w:t>0</w:t>
      </w:r>
      <w:r>
        <w:rPr>
          <w:rFonts w:asciiTheme="minorHAnsi" w:hAnsiTheme="minorHAnsi" w:cstheme="minorHAnsi"/>
          <w:sz w:val="52"/>
          <w:szCs w:val="52"/>
          <w:lang w:val="en-US"/>
        </w:rPr>
        <w:t>FM</w:t>
      </w:r>
      <w:r w:rsidRPr="005F3369">
        <w:rPr>
          <w:rFonts w:asciiTheme="minorHAnsi" w:hAnsiTheme="minorHAnsi" w:cstheme="minorHAnsi"/>
          <w:sz w:val="52"/>
          <w:szCs w:val="52"/>
        </w:rPr>
        <w:t xml:space="preserve">. </w:t>
      </w:r>
      <w:r>
        <w:rPr>
          <w:rFonts w:asciiTheme="minorHAnsi" w:hAnsiTheme="minorHAnsi" w:cstheme="minorHAnsi"/>
          <w:sz w:val="52"/>
          <w:szCs w:val="52"/>
        </w:rPr>
        <w:t>Синтаксис:</w:t>
      </w:r>
    </w:p>
    <w:p w14:paraId="78CC7BE4" w14:textId="379DEE75" w:rsidR="005F3369" w:rsidRPr="005F3369" w:rsidRDefault="005F3369" w:rsidP="00C82EA9">
      <w:pPr>
        <w:rPr>
          <w:rFonts w:asciiTheme="minorHAnsi" w:hAnsiTheme="minorHAnsi" w:cstheme="minorHAnsi"/>
          <w:sz w:val="52"/>
          <w:szCs w:val="52"/>
        </w:rPr>
      </w:pPr>
      <w:r w:rsidRPr="005F3369">
        <w:rPr>
          <w:rFonts w:asciiTheme="minorHAnsi" w:hAnsiTheme="minorHAnsi" w:cstheme="minorHAnsi"/>
          <w:sz w:val="52"/>
          <w:szCs w:val="52"/>
        </w:rPr>
        <w:t>0</w:t>
      </w:r>
      <w:r>
        <w:rPr>
          <w:rFonts w:asciiTheme="minorHAnsi" w:hAnsiTheme="minorHAnsi" w:cstheme="minorHAnsi"/>
          <w:sz w:val="52"/>
          <w:szCs w:val="52"/>
          <w:lang w:val="en-US"/>
        </w:rPr>
        <w:t>BX</w:t>
      </w:r>
      <w:r w:rsidRPr="005F3369">
        <w:rPr>
          <w:rFonts w:asciiTheme="minorHAnsi" w:hAnsiTheme="minorHAnsi" w:cstheme="minorHAnsi"/>
          <w:sz w:val="52"/>
          <w:szCs w:val="52"/>
        </w:rPr>
        <w:t xml:space="preserve"> | 0</w:t>
      </w:r>
      <w:r>
        <w:rPr>
          <w:rFonts w:asciiTheme="minorHAnsi" w:hAnsiTheme="minorHAnsi" w:cstheme="minorHAnsi"/>
          <w:sz w:val="52"/>
          <w:szCs w:val="52"/>
          <w:lang w:val="en-US"/>
        </w:rPr>
        <w:t>CA</w:t>
      </w:r>
      <w:r w:rsidRPr="005F3369">
        <w:rPr>
          <w:rFonts w:asciiTheme="minorHAnsi" w:hAnsiTheme="minorHAnsi" w:cstheme="minorHAnsi"/>
          <w:sz w:val="52"/>
          <w:szCs w:val="52"/>
        </w:rPr>
        <w:t>:18 | 0</w:t>
      </w:r>
      <w:r>
        <w:rPr>
          <w:rFonts w:asciiTheme="minorHAnsi" w:hAnsiTheme="minorHAnsi" w:cstheme="minorHAnsi"/>
          <w:sz w:val="52"/>
          <w:szCs w:val="52"/>
          <w:lang w:val="en-US"/>
        </w:rPr>
        <w:t>FM</w:t>
      </w:r>
      <w:r w:rsidRPr="005F3369">
        <w:rPr>
          <w:rFonts w:asciiTheme="minorHAnsi" w:hAnsiTheme="minorHAnsi" w:cstheme="minorHAnsi"/>
          <w:sz w:val="52"/>
          <w:szCs w:val="52"/>
        </w:rPr>
        <w:t xml:space="preserve"> | 0</w:t>
      </w:r>
      <w:r>
        <w:rPr>
          <w:rFonts w:asciiTheme="minorHAnsi" w:hAnsiTheme="minorHAnsi" w:cstheme="minorHAnsi"/>
          <w:sz w:val="52"/>
          <w:szCs w:val="52"/>
          <w:lang w:val="en-US"/>
        </w:rPr>
        <w:t>BX</w:t>
      </w:r>
      <w:r w:rsidRPr="005F3369">
        <w:rPr>
          <w:rFonts w:asciiTheme="minorHAnsi" w:hAnsiTheme="minorHAnsi" w:cstheme="minorHAnsi"/>
          <w:sz w:val="52"/>
          <w:szCs w:val="52"/>
        </w:rPr>
        <w:t xml:space="preserve"> | 0</w:t>
      </w:r>
      <w:r>
        <w:rPr>
          <w:rFonts w:asciiTheme="minorHAnsi" w:hAnsiTheme="minorHAnsi" w:cstheme="minorHAnsi"/>
          <w:sz w:val="52"/>
          <w:szCs w:val="52"/>
          <w:lang w:val="en-US"/>
        </w:rPr>
        <w:t>CA</w:t>
      </w:r>
      <w:r w:rsidRPr="005F3369">
        <w:rPr>
          <w:rFonts w:asciiTheme="minorHAnsi" w:hAnsiTheme="minorHAnsi" w:cstheme="minorHAnsi"/>
          <w:sz w:val="52"/>
          <w:szCs w:val="52"/>
        </w:rPr>
        <w:t>:79</w:t>
      </w:r>
    </w:p>
    <w:sectPr w:rsidR="005F3369" w:rsidRPr="005F3369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6F838" w14:textId="77777777" w:rsidR="006E32C7" w:rsidRDefault="006E32C7" w:rsidP="0097326C">
      <w:r>
        <w:separator/>
      </w:r>
    </w:p>
  </w:endnote>
  <w:endnote w:type="continuationSeparator" w:id="0">
    <w:p w14:paraId="5250D957" w14:textId="77777777" w:rsidR="006E32C7" w:rsidRDefault="006E32C7" w:rsidP="009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4F94D" w14:textId="77777777" w:rsidR="006E32C7" w:rsidRDefault="006E32C7" w:rsidP="0097326C">
      <w:r>
        <w:separator/>
      </w:r>
    </w:p>
  </w:footnote>
  <w:footnote w:type="continuationSeparator" w:id="0">
    <w:p w14:paraId="3831F4B8" w14:textId="77777777" w:rsidR="006E32C7" w:rsidRDefault="006E32C7" w:rsidP="00973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CF72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50A4C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B63B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1C4F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EF65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E85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0723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5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6A0D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4208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9F565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FE006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DD6584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6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A9"/>
    <w:rsid w:val="00007A01"/>
    <w:rsid w:val="0001132E"/>
    <w:rsid w:val="00023816"/>
    <w:rsid w:val="00064933"/>
    <w:rsid w:val="000C0240"/>
    <w:rsid w:val="000D4D4B"/>
    <w:rsid w:val="000F2CD6"/>
    <w:rsid w:val="000F78D1"/>
    <w:rsid w:val="00120FB9"/>
    <w:rsid w:val="001318D8"/>
    <w:rsid w:val="00162C39"/>
    <w:rsid w:val="00166DEE"/>
    <w:rsid w:val="0017379E"/>
    <w:rsid w:val="002406C4"/>
    <w:rsid w:val="00264EA8"/>
    <w:rsid w:val="002950CE"/>
    <w:rsid w:val="002B5086"/>
    <w:rsid w:val="00345F5B"/>
    <w:rsid w:val="00356721"/>
    <w:rsid w:val="00386272"/>
    <w:rsid w:val="003F09CA"/>
    <w:rsid w:val="00401BD1"/>
    <w:rsid w:val="00435214"/>
    <w:rsid w:val="004745E2"/>
    <w:rsid w:val="00486BAB"/>
    <w:rsid w:val="004E108E"/>
    <w:rsid w:val="004E2F27"/>
    <w:rsid w:val="004E5895"/>
    <w:rsid w:val="00591FB9"/>
    <w:rsid w:val="005D49D3"/>
    <w:rsid w:val="005F3369"/>
    <w:rsid w:val="00612AD7"/>
    <w:rsid w:val="006307F1"/>
    <w:rsid w:val="00645252"/>
    <w:rsid w:val="006579A4"/>
    <w:rsid w:val="006B36A0"/>
    <w:rsid w:val="006D3D74"/>
    <w:rsid w:val="006E32C7"/>
    <w:rsid w:val="006F5778"/>
    <w:rsid w:val="0077048C"/>
    <w:rsid w:val="007B7183"/>
    <w:rsid w:val="007E7FBE"/>
    <w:rsid w:val="00817E9B"/>
    <w:rsid w:val="00823861"/>
    <w:rsid w:val="0083569A"/>
    <w:rsid w:val="00855387"/>
    <w:rsid w:val="00871EC0"/>
    <w:rsid w:val="00886874"/>
    <w:rsid w:val="00894151"/>
    <w:rsid w:val="008D1A03"/>
    <w:rsid w:val="00953748"/>
    <w:rsid w:val="0095531D"/>
    <w:rsid w:val="00956ED9"/>
    <w:rsid w:val="00972D90"/>
    <w:rsid w:val="0097326C"/>
    <w:rsid w:val="00A3490A"/>
    <w:rsid w:val="00A9204E"/>
    <w:rsid w:val="00B15607"/>
    <w:rsid w:val="00B63E0F"/>
    <w:rsid w:val="00B66662"/>
    <w:rsid w:val="00B703E2"/>
    <w:rsid w:val="00C71618"/>
    <w:rsid w:val="00C82EA9"/>
    <w:rsid w:val="00CA4833"/>
    <w:rsid w:val="00D63DB9"/>
    <w:rsid w:val="00DC5C11"/>
    <w:rsid w:val="00E01B1B"/>
    <w:rsid w:val="00E369C8"/>
    <w:rsid w:val="00E61CF6"/>
    <w:rsid w:val="00EC5681"/>
    <w:rsid w:val="00EC77D8"/>
    <w:rsid w:val="00EF7E9A"/>
    <w:rsid w:val="00F10876"/>
    <w:rsid w:val="00F14EC8"/>
    <w:rsid w:val="00F4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BD5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66DEE"/>
    <w:rPr>
      <w:rFonts w:ascii="Calibri" w:hAnsi="Calibri" w:cs="Calibri"/>
    </w:rPr>
  </w:style>
  <w:style w:type="paragraph" w:styleId="1">
    <w:name w:val="heading 1"/>
    <w:basedOn w:val="a2"/>
    <w:next w:val="a2"/>
    <w:link w:val="10"/>
    <w:uiPriority w:val="9"/>
    <w:qFormat/>
    <w:rsid w:val="0097326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97326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97326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97326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97326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97326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97326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97326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97326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rsid w:val="0097326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7326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rsid w:val="0097326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9"/>
    <w:rsid w:val="0097326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9"/>
    <w:rsid w:val="0097326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97326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rsid w:val="0097326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9"/>
    <w:rsid w:val="0097326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97326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97326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9732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97326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97326C"/>
    <w:rPr>
      <w:rFonts w:ascii="Calibri" w:hAnsi="Calibri" w:cs="Calibr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97326C"/>
    <w:rPr>
      <w:rFonts w:ascii="Calibri" w:hAnsi="Calibri" w:cs="Calibri"/>
      <w:i/>
      <w:iCs/>
    </w:rPr>
  </w:style>
  <w:style w:type="character" w:styleId="ac">
    <w:name w:val="Intense Emphasis"/>
    <w:basedOn w:val="a3"/>
    <w:uiPriority w:val="21"/>
    <w:qFormat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97326C"/>
    <w:rPr>
      <w:rFonts w:ascii="Calibri" w:hAnsi="Calibri" w:cs="Calibri"/>
      <w:b/>
      <w:bCs/>
    </w:rPr>
  </w:style>
  <w:style w:type="paragraph" w:styleId="23">
    <w:name w:val="Quote"/>
    <w:basedOn w:val="a2"/>
    <w:next w:val="a2"/>
    <w:link w:val="24"/>
    <w:uiPriority w:val="29"/>
    <w:qFormat/>
    <w:rsid w:val="0097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rsid w:val="0097326C"/>
    <w:rPr>
      <w:rFonts w:ascii="Calibri" w:hAnsi="Calibri" w:cs="Calibri"/>
      <w:i/>
      <w:iCs/>
      <w:color w:val="404040" w:themeColor="text1" w:themeTint="BF"/>
    </w:rPr>
  </w:style>
  <w:style w:type="paragraph" w:styleId="ae">
    <w:name w:val="Intense Quote"/>
    <w:basedOn w:val="a2"/>
    <w:next w:val="a2"/>
    <w:link w:val="af"/>
    <w:uiPriority w:val="30"/>
    <w:qFormat/>
    <w:rsid w:val="0097326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">
    <w:name w:val="Выделенная цитата Знак"/>
    <w:basedOn w:val="a3"/>
    <w:link w:val="ae"/>
    <w:uiPriority w:val="30"/>
    <w:rsid w:val="0097326C"/>
    <w:rPr>
      <w:rFonts w:ascii="Calibri" w:hAnsi="Calibri" w:cs="Calibri"/>
      <w:i/>
      <w:iCs/>
      <w:color w:val="1F4E79" w:themeColor="accent1" w:themeShade="80"/>
    </w:rPr>
  </w:style>
  <w:style w:type="character" w:styleId="af0">
    <w:name w:val="Subtle Reference"/>
    <w:basedOn w:val="a3"/>
    <w:uiPriority w:val="31"/>
    <w:qFormat/>
    <w:rsid w:val="0097326C"/>
    <w:rPr>
      <w:rFonts w:ascii="Calibri" w:hAnsi="Calibri" w:cs="Calibri"/>
      <w:smallCaps/>
      <w:color w:val="5A5A5A" w:themeColor="text1" w:themeTint="A5"/>
    </w:rPr>
  </w:style>
  <w:style w:type="character" w:styleId="af1">
    <w:name w:val="Intense Reference"/>
    <w:basedOn w:val="a3"/>
    <w:uiPriority w:val="32"/>
    <w:qFormat/>
    <w:rsid w:val="0097326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2">
    <w:name w:val="Book Title"/>
    <w:basedOn w:val="a3"/>
    <w:uiPriority w:val="33"/>
    <w:qFormat/>
    <w:rsid w:val="0097326C"/>
    <w:rPr>
      <w:rFonts w:ascii="Calibri" w:hAnsi="Calibri" w:cs="Calibri"/>
      <w:b/>
      <w:bCs/>
      <w:i/>
      <w:iCs/>
      <w:spacing w:val="5"/>
    </w:rPr>
  </w:style>
  <w:style w:type="character" w:styleId="af3">
    <w:name w:val="Hyperlink"/>
    <w:basedOn w:val="a3"/>
    <w:uiPriority w:val="99"/>
    <w:unhideWhenUsed/>
    <w:rsid w:val="0097326C"/>
    <w:rPr>
      <w:rFonts w:ascii="Calibri" w:hAnsi="Calibri" w:cs="Calibri"/>
      <w:color w:val="1F4E79" w:themeColor="accent1" w:themeShade="80"/>
      <w:u w:val="single"/>
    </w:rPr>
  </w:style>
  <w:style w:type="character" w:styleId="af4">
    <w:name w:val="FollowedHyperlink"/>
    <w:basedOn w:val="a3"/>
    <w:uiPriority w:val="99"/>
    <w:unhideWhenUsed/>
    <w:rsid w:val="0097326C"/>
    <w:rPr>
      <w:rFonts w:ascii="Calibri" w:hAnsi="Calibri" w:cs="Calibri"/>
      <w:color w:val="954F72" w:themeColor="followedHyperlink"/>
      <w:u w:val="single"/>
    </w:rPr>
  </w:style>
  <w:style w:type="paragraph" w:styleId="af5">
    <w:name w:val="caption"/>
    <w:basedOn w:val="a2"/>
    <w:next w:val="a2"/>
    <w:uiPriority w:val="35"/>
    <w:unhideWhenUsed/>
    <w:qFormat/>
    <w:rsid w:val="0097326C"/>
    <w:pPr>
      <w:spacing w:after="200"/>
    </w:pPr>
    <w:rPr>
      <w:i/>
      <w:iCs/>
      <w:color w:val="44546A" w:themeColor="text2"/>
      <w:szCs w:val="18"/>
    </w:rPr>
  </w:style>
  <w:style w:type="paragraph" w:styleId="af6">
    <w:name w:val="Balloon Text"/>
    <w:basedOn w:val="a2"/>
    <w:link w:val="af7"/>
    <w:uiPriority w:val="99"/>
    <w:semiHidden/>
    <w:unhideWhenUsed/>
    <w:rsid w:val="0097326C"/>
    <w:rPr>
      <w:rFonts w:ascii="Segoe UI" w:hAnsi="Segoe UI" w:cs="Segoe UI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97326C"/>
    <w:rPr>
      <w:rFonts w:ascii="Segoe UI" w:hAnsi="Segoe UI" w:cs="Segoe UI"/>
      <w:szCs w:val="18"/>
    </w:rPr>
  </w:style>
  <w:style w:type="paragraph" w:styleId="af8">
    <w:name w:val="Block Text"/>
    <w:basedOn w:val="a2"/>
    <w:uiPriority w:val="99"/>
    <w:semiHidden/>
    <w:unhideWhenUsed/>
    <w:rsid w:val="0097326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97326C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7326C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7326C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7326C"/>
    <w:rPr>
      <w:rFonts w:ascii="Calibri" w:hAnsi="Calibri" w:cs="Calibri"/>
      <w:szCs w:val="16"/>
    </w:rPr>
  </w:style>
  <w:style w:type="character" w:styleId="af9">
    <w:name w:val="annotation reference"/>
    <w:basedOn w:val="a3"/>
    <w:uiPriority w:val="99"/>
    <w:semiHidden/>
    <w:unhideWhenUsed/>
    <w:rsid w:val="0097326C"/>
    <w:rPr>
      <w:rFonts w:ascii="Calibri" w:hAnsi="Calibri" w:cs="Calibri"/>
      <w:sz w:val="22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97326C"/>
    <w:rPr>
      <w:szCs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97326C"/>
    <w:rPr>
      <w:rFonts w:ascii="Calibri" w:hAnsi="Calibri" w:cs="Calibri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7326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7326C"/>
    <w:rPr>
      <w:rFonts w:ascii="Calibri" w:hAnsi="Calibri" w:cs="Calibri"/>
      <w:b/>
      <w:bCs/>
      <w:szCs w:val="20"/>
    </w:rPr>
  </w:style>
  <w:style w:type="paragraph" w:styleId="afe">
    <w:name w:val="Document Map"/>
    <w:basedOn w:val="a2"/>
    <w:link w:val="aff"/>
    <w:uiPriority w:val="99"/>
    <w:semiHidden/>
    <w:unhideWhenUsed/>
    <w:rsid w:val="0097326C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3"/>
    <w:link w:val="afe"/>
    <w:uiPriority w:val="99"/>
    <w:semiHidden/>
    <w:rsid w:val="0097326C"/>
    <w:rPr>
      <w:rFonts w:ascii="Segoe UI" w:hAnsi="Segoe UI" w:cs="Segoe UI"/>
      <w:szCs w:val="16"/>
    </w:rPr>
  </w:style>
  <w:style w:type="paragraph" w:styleId="aff0">
    <w:name w:val="endnote text"/>
    <w:basedOn w:val="a2"/>
    <w:link w:val="aff1"/>
    <w:uiPriority w:val="99"/>
    <w:semiHidden/>
    <w:unhideWhenUsed/>
    <w:rsid w:val="0097326C"/>
    <w:rPr>
      <w:szCs w:val="20"/>
    </w:rPr>
  </w:style>
  <w:style w:type="character" w:customStyle="1" w:styleId="aff1">
    <w:name w:val="Текст концевой сноски Знак"/>
    <w:basedOn w:val="a3"/>
    <w:link w:val="aff0"/>
    <w:uiPriority w:val="99"/>
    <w:semiHidden/>
    <w:rsid w:val="0097326C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7326C"/>
    <w:rPr>
      <w:rFonts w:ascii="Calibri Light" w:eastAsiaTheme="majorEastAsia" w:hAnsi="Calibri Light" w:cs="Calibri Light"/>
      <w:szCs w:val="20"/>
    </w:rPr>
  </w:style>
  <w:style w:type="paragraph" w:styleId="aff2">
    <w:name w:val="footnote text"/>
    <w:basedOn w:val="a2"/>
    <w:link w:val="aff3"/>
    <w:uiPriority w:val="99"/>
    <w:semiHidden/>
    <w:unhideWhenUsed/>
    <w:rsid w:val="0097326C"/>
    <w:rPr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97326C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7326C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7326C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7326C"/>
    <w:rPr>
      <w:rFonts w:ascii="Consolas" w:hAnsi="Consolas" w:cs="Calibri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9732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aff5">
    <w:name w:val="Текст макроса Знак"/>
    <w:basedOn w:val="a3"/>
    <w:link w:val="aff4"/>
    <w:uiPriority w:val="99"/>
    <w:semiHidden/>
    <w:rsid w:val="0097326C"/>
    <w:rPr>
      <w:rFonts w:ascii="Consolas" w:hAnsi="Consolas" w:cs="Calibri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7326C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7326C"/>
    <w:rPr>
      <w:rFonts w:ascii="Consolas" w:hAnsi="Consolas" w:cs="Calibri"/>
      <w:szCs w:val="21"/>
    </w:rPr>
  </w:style>
  <w:style w:type="character" w:styleId="aff8">
    <w:name w:val="Placeholder Text"/>
    <w:basedOn w:val="a3"/>
    <w:uiPriority w:val="99"/>
    <w:semiHidden/>
    <w:rsid w:val="0097326C"/>
    <w:rPr>
      <w:rFonts w:ascii="Calibri" w:hAnsi="Calibri" w:cs="Calibri"/>
      <w:color w:val="3B3838" w:themeColor="background2" w:themeShade="40"/>
    </w:rPr>
  </w:style>
  <w:style w:type="paragraph" w:styleId="aff9">
    <w:name w:val="header"/>
    <w:basedOn w:val="a2"/>
    <w:link w:val="affa"/>
    <w:uiPriority w:val="99"/>
    <w:unhideWhenUsed/>
    <w:rsid w:val="0097326C"/>
  </w:style>
  <w:style w:type="character" w:customStyle="1" w:styleId="affa">
    <w:name w:val="Верхний колонтитул Знак"/>
    <w:basedOn w:val="a3"/>
    <w:link w:val="aff9"/>
    <w:uiPriority w:val="99"/>
    <w:rsid w:val="0097326C"/>
    <w:rPr>
      <w:rFonts w:ascii="Calibri" w:hAnsi="Calibri" w:cs="Calibri"/>
    </w:rPr>
  </w:style>
  <w:style w:type="paragraph" w:styleId="affb">
    <w:name w:val="footer"/>
    <w:basedOn w:val="a2"/>
    <w:link w:val="affc"/>
    <w:uiPriority w:val="99"/>
    <w:unhideWhenUsed/>
    <w:rsid w:val="0097326C"/>
  </w:style>
  <w:style w:type="character" w:customStyle="1" w:styleId="affc">
    <w:name w:val="Нижний колонтитул Знак"/>
    <w:basedOn w:val="a3"/>
    <w:link w:val="affb"/>
    <w:uiPriority w:val="99"/>
    <w:rsid w:val="0097326C"/>
    <w:rPr>
      <w:rFonts w:ascii="Calibri" w:hAnsi="Calibri" w:cs="Calibri"/>
    </w:rPr>
  </w:style>
  <w:style w:type="paragraph" w:styleId="91">
    <w:name w:val="toc 9"/>
    <w:basedOn w:val="a2"/>
    <w:next w:val="a2"/>
    <w:autoRedefine/>
    <w:uiPriority w:val="39"/>
    <w:semiHidden/>
    <w:unhideWhenUsed/>
    <w:rsid w:val="0097326C"/>
    <w:pPr>
      <w:spacing w:after="120"/>
      <w:ind w:left="1757"/>
    </w:pPr>
  </w:style>
  <w:style w:type="character" w:styleId="affd">
    <w:name w:val="Mention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7326C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97326C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97326C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7326C"/>
    <w:rPr>
      <w:rFonts w:ascii="Calibri" w:hAnsi="Calibri" w:cs="Calibri"/>
      <w:i/>
      <w:iCs/>
    </w:rPr>
  </w:style>
  <w:style w:type="character" w:styleId="HTML7">
    <w:name w:val="HTML Definition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8">
    <w:name w:val="HTML Cite"/>
    <w:basedOn w:val="a3"/>
    <w:uiPriority w:val="99"/>
    <w:semiHidden/>
    <w:unhideWhenUsed/>
    <w:rsid w:val="0097326C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7326C"/>
    <w:rPr>
      <w:rFonts w:ascii="Consolas" w:hAnsi="Consolas" w:cs="Calibr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97326C"/>
    <w:rPr>
      <w:rFonts w:ascii="Calibri" w:hAnsi="Calibri" w:cs="Calibri"/>
    </w:rPr>
  </w:style>
  <w:style w:type="paragraph" w:styleId="11">
    <w:name w:val="toc 1"/>
    <w:basedOn w:val="a2"/>
    <w:next w:val="a2"/>
    <w:autoRedefine/>
    <w:uiPriority w:val="39"/>
    <w:semiHidden/>
    <w:unhideWhenUsed/>
    <w:rsid w:val="0097326C"/>
    <w:pPr>
      <w:spacing w:after="100"/>
    </w:pPr>
  </w:style>
  <w:style w:type="paragraph" w:styleId="26">
    <w:name w:val="toc 2"/>
    <w:basedOn w:val="a2"/>
    <w:next w:val="a2"/>
    <w:autoRedefine/>
    <w:uiPriority w:val="39"/>
    <w:semiHidden/>
    <w:unhideWhenUsed/>
    <w:rsid w:val="0097326C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97326C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97326C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97326C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97326C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97326C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97326C"/>
    <w:pPr>
      <w:spacing w:after="100"/>
      <w:ind w:left="1540"/>
    </w:pPr>
  </w:style>
  <w:style w:type="paragraph" w:styleId="affe">
    <w:name w:val="TOC Heading"/>
    <w:basedOn w:val="1"/>
    <w:next w:val="a2"/>
    <w:uiPriority w:val="39"/>
    <w:semiHidden/>
    <w:unhideWhenUsed/>
    <w:qFormat/>
    <w:rsid w:val="0097326C"/>
    <w:pPr>
      <w:outlineLvl w:val="9"/>
    </w:pPr>
    <w:rPr>
      <w:color w:val="2E74B5" w:themeColor="accent1" w:themeShade="BF"/>
    </w:rPr>
  </w:style>
  <w:style w:type="table" w:styleId="afff">
    <w:name w:val="Table Professional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7">
    <w:name w:val="Medium Lis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9732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7326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9">
    <w:name w:val="Medium Grid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7326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73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0">
    <w:name w:val="Bibliography"/>
    <w:basedOn w:val="a2"/>
    <w:next w:val="a2"/>
    <w:uiPriority w:val="37"/>
    <w:semiHidden/>
    <w:unhideWhenUsed/>
    <w:rsid w:val="0097326C"/>
  </w:style>
  <w:style w:type="character" w:styleId="afff1">
    <w:name w:val="Hashtag"/>
    <w:basedOn w:val="a3"/>
    <w:uiPriority w:val="99"/>
    <w:semiHidden/>
    <w:unhideWhenUsed/>
    <w:rsid w:val="0097326C"/>
    <w:rPr>
      <w:rFonts w:ascii="Calibri" w:hAnsi="Calibri" w:cs="Calibri"/>
      <w:color w:val="2B579A"/>
      <w:shd w:val="clear" w:color="auto" w:fill="E1DFDD"/>
    </w:rPr>
  </w:style>
  <w:style w:type="paragraph" w:styleId="afff2">
    <w:name w:val="Message Header"/>
    <w:basedOn w:val="a2"/>
    <w:link w:val="afff3"/>
    <w:uiPriority w:val="99"/>
    <w:semiHidden/>
    <w:unhideWhenUsed/>
    <w:rsid w:val="009732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afff3">
    <w:name w:val="Шапка Знак"/>
    <w:basedOn w:val="a3"/>
    <w:link w:val="afff2"/>
    <w:uiPriority w:val="99"/>
    <w:semiHidden/>
    <w:rsid w:val="0097326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f4">
    <w:name w:val="Table Elegant"/>
    <w:basedOn w:val="a4"/>
    <w:uiPriority w:val="99"/>
    <w:semiHidden/>
    <w:unhideWhenUsed/>
    <w:rsid w:val="0097326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5">
    <w:name w:val="List"/>
    <w:basedOn w:val="a2"/>
    <w:uiPriority w:val="99"/>
    <w:semiHidden/>
    <w:unhideWhenUsed/>
    <w:rsid w:val="0097326C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97326C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97326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7326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7326C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97326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97326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97326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7326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6">
    <w:name w:val="List Continue"/>
    <w:basedOn w:val="a2"/>
    <w:uiPriority w:val="99"/>
    <w:semiHidden/>
    <w:unhideWhenUsed/>
    <w:rsid w:val="0097326C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97326C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97326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7326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7326C"/>
    <w:pPr>
      <w:spacing w:after="120"/>
      <w:ind w:left="1800"/>
      <w:contextualSpacing/>
    </w:pPr>
  </w:style>
  <w:style w:type="paragraph" w:styleId="afff7">
    <w:name w:val="List Paragraph"/>
    <w:basedOn w:val="a2"/>
    <w:uiPriority w:val="34"/>
    <w:semiHidden/>
    <w:unhideWhenUsed/>
    <w:qFormat/>
    <w:rsid w:val="0097326C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97326C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7326C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7326C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7326C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7326C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97326C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7326C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7326C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7326C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7326C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4"/>
    <w:uiPriority w:val="99"/>
    <w:semiHidden/>
    <w:unhideWhenUsed/>
    <w:rsid w:val="0097326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7326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table of figures"/>
    <w:basedOn w:val="a2"/>
    <w:next w:val="a2"/>
    <w:uiPriority w:val="99"/>
    <w:semiHidden/>
    <w:unhideWhenUsed/>
    <w:rsid w:val="0097326C"/>
  </w:style>
  <w:style w:type="character" w:styleId="afff9">
    <w:name w:val="end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paragraph" w:styleId="afffa">
    <w:name w:val="table of authorities"/>
    <w:basedOn w:val="a2"/>
    <w:next w:val="a2"/>
    <w:uiPriority w:val="99"/>
    <w:semiHidden/>
    <w:unhideWhenUsed/>
    <w:rsid w:val="0097326C"/>
    <w:pPr>
      <w:ind w:left="220" w:hanging="220"/>
    </w:pPr>
  </w:style>
  <w:style w:type="paragraph" w:styleId="afffb">
    <w:name w:val="toa heading"/>
    <w:basedOn w:val="a2"/>
    <w:next w:val="a2"/>
    <w:uiPriority w:val="99"/>
    <w:semiHidden/>
    <w:unhideWhenUsed/>
    <w:rsid w:val="0097326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fc">
    <w:name w:val="Colorful List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4"/>
    <w:uiPriority w:val="72"/>
    <w:rsid w:val="0097326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97326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97326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7326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d">
    <w:name w:val="Colorful Shading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7326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e">
    <w:name w:val="Colorful Grid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2">
    <w:name w:val="Colorful Grid Accent 6"/>
    <w:basedOn w:val="a4"/>
    <w:uiPriority w:val="73"/>
    <w:rsid w:val="009732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">
    <w:name w:val="envelope address"/>
    <w:basedOn w:val="a2"/>
    <w:uiPriority w:val="99"/>
    <w:semiHidden/>
    <w:unhideWhenUsed/>
    <w:rsid w:val="0097326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97326C"/>
    <w:pPr>
      <w:numPr>
        <w:numId w:val="26"/>
      </w:numPr>
    </w:pPr>
  </w:style>
  <w:style w:type="table" w:styleId="17">
    <w:name w:val="Plain Table 1"/>
    <w:basedOn w:val="a4"/>
    <w:uiPriority w:val="41"/>
    <w:rsid w:val="009732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9732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9732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732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732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0">
    <w:name w:val="No Spacing"/>
    <w:uiPriority w:val="1"/>
    <w:qFormat/>
    <w:rsid w:val="0097326C"/>
    <w:rPr>
      <w:rFonts w:ascii="Calibri" w:hAnsi="Calibri" w:cs="Calibri"/>
    </w:rPr>
  </w:style>
  <w:style w:type="paragraph" w:styleId="affff1">
    <w:name w:val="Date"/>
    <w:basedOn w:val="a2"/>
    <w:next w:val="a2"/>
    <w:link w:val="affff2"/>
    <w:uiPriority w:val="99"/>
    <w:semiHidden/>
    <w:unhideWhenUsed/>
    <w:rsid w:val="0097326C"/>
  </w:style>
  <w:style w:type="character" w:customStyle="1" w:styleId="affff2">
    <w:name w:val="Дата Знак"/>
    <w:basedOn w:val="a3"/>
    <w:link w:val="affff1"/>
    <w:uiPriority w:val="99"/>
    <w:semiHidden/>
    <w:rsid w:val="0097326C"/>
    <w:rPr>
      <w:rFonts w:ascii="Calibri" w:hAnsi="Calibri" w:cs="Calibri"/>
    </w:rPr>
  </w:style>
  <w:style w:type="paragraph" w:styleId="affff3">
    <w:name w:val="Normal (Web)"/>
    <w:basedOn w:val="a2"/>
    <w:uiPriority w:val="99"/>
    <w:semiHidden/>
    <w:unhideWhenUsed/>
    <w:rsid w:val="0097326C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97326C"/>
    <w:rPr>
      <w:rFonts w:ascii="Calibri" w:hAnsi="Calibri" w:cs="Calibri"/>
      <w:u w:val="dotted"/>
    </w:rPr>
  </w:style>
  <w:style w:type="character" w:styleId="affff4">
    <w:name w:val="Unresolved Mention"/>
    <w:basedOn w:val="a3"/>
    <w:uiPriority w:val="99"/>
    <w:semiHidden/>
    <w:unhideWhenUsed/>
    <w:rsid w:val="0097326C"/>
    <w:rPr>
      <w:rFonts w:ascii="Calibri" w:hAnsi="Calibri" w:cs="Calibri"/>
      <w:color w:val="605E5C"/>
      <w:shd w:val="clear" w:color="auto" w:fill="E1DFDD"/>
    </w:rPr>
  </w:style>
  <w:style w:type="paragraph" w:styleId="affff5">
    <w:name w:val="Body Text"/>
    <w:basedOn w:val="a2"/>
    <w:link w:val="affff6"/>
    <w:uiPriority w:val="99"/>
    <w:semiHidden/>
    <w:unhideWhenUsed/>
    <w:rsid w:val="0097326C"/>
    <w:pPr>
      <w:spacing w:after="120"/>
    </w:pPr>
  </w:style>
  <w:style w:type="character" w:customStyle="1" w:styleId="affff6">
    <w:name w:val="Основной текст Знак"/>
    <w:basedOn w:val="a3"/>
    <w:link w:val="affff5"/>
    <w:uiPriority w:val="99"/>
    <w:semiHidden/>
    <w:rsid w:val="0097326C"/>
    <w:rPr>
      <w:rFonts w:ascii="Calibri" w:hAnsi="Calibri" w:cs="Calibri"/>
    </w:rPr>
  </w:style>
  <w:style w:type="paragraph" w:styleId="2f">
    <w:name w:val="Body Text 2"/>
    <w:basedOn w:val="a2"/>
    <w:link w:val="2f0"/>
    <w:uiPriority w:val="99"/>
    <w:semiHidden/>
    <w:unhideWhenUsed/>
    <w:rsid w:val="0097326C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97326C"/>
    <w:rPr>
      <w:rFonts w:ascii="Calibri" w:hAnsi="Calibri" w:cs="Calibri"/>
    </w:rPr>
  </w:style>
  <w:style w:type="paragraph" w:styleId="affff7">
    <w:name w:val="Body Text Indent"/>
    <w:basedOn w:val="a2"/>
    <w:link w:val="affff8"/>
    <w:uiPriority w:val="99"/>
    <w:semiHidden/>
    <w:unhideWhenUsed/>
    <w:rsid w:val="0097326C"/>
    <w:pPr>
      <w:spacing w:after="120"/>
      <w:ind w:left="360"/>
    </w:pPr>
  </w:style>
  <w:style w:type="character" w:customStyle="1" w:styleId="affff8">
    <w:name w:val="Основной текст с отступом Знак"/>
    <w:basedOn w:val="a3"/>
    <w:link w:val="affff7"/>
    <w:uiPriority w:val="99"/>
    <w:semiHidden/>
    <w:rsid w:val="0097326C"/>
    <w:rPr>
      <w:rFonts w:ascii="Calibri" w:hAnsi="Calibri" w:cs="Calibri"/>
    </w:rPr>
  </w:style>
  <w:style w:type="paragraph" w:styleId="2f1">
    <w:name w:val="Body Text Indent 2"/>
    <w:basedOn w:val="a2"/>
    <w:link w:val="2f2"/>
    <w:uiPriority w:val="99"/>
    <w:semiHidden/>
    <w:unhideWhenUsed/>
    <w:rsid w:val="0097326C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97326C"/>
    <w:rPr>
      <w:rFonts w:ascii="Calibri" w:hAnsi="Calibri" w:cs="Calibri"/>
    </w:rPr>
  </w:style>
  <w:style w:type="paragraph" w:styleId="affff9">
    <w:name w:val="Body Text First Indent"/>
    <w:basedOn w:val="affff5"/>
    <w:link w:val="affffa"/>
    <w:uiPriority w:val="99"/>
    <w:semiHidden/>
    <w:unhideWhenUsed/>
    <w:rsid w:val="0097326C"/>
    <w:pPr>
      <w:spacing w:after="0"/>
      <w:ind w:firstLine="360"/>
    </w:pPr>
  </w:style>
  <w:style w:type="character" w:customStyle="1" w:styleId="affffa">
    <w:name w:val="Красная строка Знак"/>
    <w:basedOn w:val="affff6"/>
    <w:link w:val="affff9"/>
    <w:uiPriority w:val="99"/>
    <w:semiHidden/>
    <w:rsid w:val="0097326C"/>
    <w:rPr>
      <w:rFonts w:ascii="Calibri" w:hAnsi="Calibri" w:cs="Calibri"/>
    </w:rPr>
  </w:style>
  <w:style w:type="paragraph" w:styleId="2f3">
    <w:name w:val="Body Text First Indent 2"/>
    <w:basedOn w:val="affff7"/>
    <w:link w:val="2f4"/>
    <w:uiPriority w:val="99"/>
    <w:semiHidden/>
    <w:unhideWhenUsed/>
    <w:rsid w:val="0097326C"/>
    <w:pPr>
      <w:spacing w:after="0"/>
      <w:ind w:firstLine="360"/>
    </w:pPr>
  </w:style>
  <w:style w:type="character" w:customStyle="1" w:styleId="2f4">
    <w:name w:val="Красная строка 2 Знак"/>
    <w:basedOn w:val="affff8"/>
    <w:link w:val="2f3"/>
    <w:uiPriority w:val="99"/>
    <w:semiHidden/>
    <w:rsid w:val="0097326C"/>
    <w:rPr>
      <w:rFonts w:ascii="Calibri" w:hAnsi="Calibri" w:cs="Calibri"/>
    </w:rPr>
  </w:style>
  <w:style w:type="paragraph" w:styleId="affffb">
    <w:name w:val="Normal Indent"/>
    <w:basedOn w:val="a2"/>
    <w:uiPriority w:val="99"/>
    <w:semiHidden/>
    <w:unhideWhenUsed/>
    <w:rsid w:val="0097326C"/>
    <w:pPr>
      <w:ind w:left="720"/>
    </w:pPr>
  </w:style>
  <w:style w:type="paragraph" w:styleId="affffc">
    <w:name w:val="Note Heading"/>
    <w:basedOn w:val="a2"/>
    <w:next w:val="a2"/>
    <w:link w:val="affffd"/>
    <w:uiPriority w:val="99"/>
    <w:semiHidden/>
    <w:unhideWhenUsed/>
    <w:rsid w:val="0097326C"/>
  </w:style>
  <w:style w:type="character" w:customStyle="1" w:styleId="affffd">
    <w:name w:val="Заголовок записки Знак"/>
    <w:basedOn w:val="a3"/>
    <w:link w:val="affffc"/>
    <w:uiPriority w:val="99"/>
    <w:semiHidden/>
    <w:rsid w:val="0097326C"/>
    <w:rPr>
      <w:rFonts w:ascii="Calibri" w:hAnsi="Calibri" w:cs="Calibri"/>
    </w:rPr>
  </w:style>
  <w:style w:type="table" w:styleId="affffe">
    <w:name w:val="Table Contemporary"/>
    <w:basedOn w:val="a4"/>
    <w:uiPriority w:val="99"/>
    <w:semiHidden/>
    <w:unhideWhenUsed/>
    <w:rsid w:val="0097326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Light List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0">
    <w:name w:val="Light Shading"/>
    <w:basedOn w:val="a4"/>
    <w:uiPriority w:val="60"/>
    <w:semiHidden/>
    <w:unhideWhenUsed/>
    <w:rsid w:val="009732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1">
    <w:name w:val="Light Grid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rsid w:val="0097326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97326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2">
    <w:name w:val="Dark List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6">
    <w:name w:val="Dark List Accent 6"/>
    <w:basedOn w:val="a4"/>
    <w:uiPriority w:val="70"/>
    <w:rsid w:val="0097326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-17">
    <w:name w:val="List Table 1 Light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4"/>
    <w:uiPriority w:val="46"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7">
    <w:name w:val="List Table 2"/>
    <w:basedOn w:val="a4"/>
    <w:uiPriority w:val="47"/>
    <w:rsid w:val="009732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97326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rsid w:val="0097326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rsid w:val="0097326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97326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97326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4"/>
    <w:uiPriority w:val="47"/>
    <w:rsid w:val="0097326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List Table 3"/>
    <w:basedOn w:val="a4"/>
    <w:uiPriority w:val="48"/>
    <w:rsid w:val="009732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List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List Table 5 Dark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7326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List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E-mail Signature"/>
    <w:basedOn w:val="a2"/>
    <w:link w:val="afffff4"/>
    <w:uiPriority w:val="99"/>
    <w:semiHidden/>
    <w:unhideWhenUsed/>
    <w:rsid w:val="0097326C"/>
  </w:style>
  <w:style w:type="character" w:customStyle="1" w:styleId="afffff4">
    <w:name w:val="Электронная подпись Знак"/>
    <w:basedOn w:val="a3"/>
    <w:link w:val="afffff3"/>
    <w:uiPriority w:val="99"/>
    <w:semiHidden/>
    <w:rsid w:val="0097326C"/>
    <w:rPr>
      <w:rFonts w:ascii="Calibri" w:hAnsi="Calibri" w:cs="Calibri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97326C"/>
  </w:style>
  <w:style w:type="character" w:customStyle="1" w:styleId="afffff6">
    <w:name w:val="Приветствие Знак"/>
    <w:basedOn w:val="a3"/>
    <w:link w:val="afffff5"/>
    <w:uiPriority w:val="99"/>
    <w:semiHidden/>
    <w:rsid w:val="0097326C"/>
    <w:rPr>
      <w:rFonts w:ascii="Calibri" w:hAnsi="Calibri" w:cs="Calibri"/>
    </w:rPr>
  </w:style>
  <w:style w:type="table" w:styleId="18">
    <w:name w:val="Table Columns 1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97326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9732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7326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7326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7">
    <w:name w:val="Signature"/>
    <w:basedOn w:val="a2"/>
    <w:link w:val="afffff8"/>
    <w:uiPriority w:val="99"/>
    <w:semiHidden/>
    <w:unhideWhenUsed/>
    <w:rsid w:val="0097326C"/>
    <w:pPr>
      <w:ind w:left="4320"/>
    </w:pPr>
  </w:style>
  <w:style w:type="character" w:customStyle="1" w:styleId="afffff8">
    <w:name w:val="Подпись Знак"/>
    <w:basedOn w:val="a3"/>
    <w:link w:val="afffff7"/>
    <w:uiPriority w:val="99"/>
    <w:semiHidden/>
    <w:rsid w:val="0097326C"/>
    <w:rPr>
      <w:rFonts w:ascii="Calibri" w:hAnsi="Calibri" w:cs="Calibri"/>
    </w:rPr>
  </w:style>
  <w:style w:type="table" w:styleId="19">
    <w:name w:val="Table Simple 1"/>
    <w:basedOn w:val="a4"/>
    <w:uiPriority w:val="99"/>
    <w:semiHidden/>
    <w:unhideWhenUsed/>
    <w:rsid w:val="0097326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97326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4"/>
    <w:uiPriority w:val="99"/>
    <w:semiHidden/>
    <w:unhideWhenUsed/>
    <w:rsid w:val="0097326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rsid w:val="0097326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b">
    <w:name w:val="index 1"/>
    <w:basedOn w:val="a2"/>
    <w:next w:val="a2"/>
    <w:autoRedefine/>
    <w:uiPriority w:val="99"/>
    <w:semiHidden/>
    <w:unhideWhenUsed/>
    <w:rsid w:val="0097326C"/>
    <w:pPr>
      <w:ind w:left="220" w:hanging="220"/>
    </w:pPr>
  </w:style>
  <w:style w:type="paragraph" w:styleId="2f8">
    <w:name w:val="index 2"/>
    <w:basedOn w:val="a2"/>
    <w:next w:val="a2"/>
    <w:autoRedefine/>
    <w:uiPriority w:val="99"/>
    <w:semiHidden/>
    <w:unhideWhenUsed/>
    <w:rsid w:val="0097326C"/>
    <w:pPr>
      <w:ind w:left="440" w:hanging="220"/>
    </w:pPr>
  </w:style>
  <w:style w:type="paragraph" w:styleId="3f0">
    <w:name w:val="index 3"/>
    <w:basedOn w:val="a2"/>
    <w:next w:val="a2"/>
    <w:autoRedefine/>
    <w:uiPriority w:val="99"/>
    <w:semiHidden/>
    <w:unhideWhenUsed/>
    <w:rsid w:val="0097326C"/>
    <w:pPr>
      <w:ind w:left="660" w:hanging="220"/>
    </w:pPr>
  </w:style>
  <w:style w:type="paragraph" w:styleId="49">
    <w:name w:val="index 4"/>
    <w:basedOn w:val="a2"/>
    <w:next w:val="a2"/>
    <w:autoRedefine/>
    <w:uiPriority w:val="99"/>
    <w:semiHidden/>
    <w:unhideWhenUsed/>
    <w:rsid w:val="0097326C"/>
    <w:pPr>
      <w:ind w:left="880" w:hanging="220"/>
    </w:pPr>
  </w:style>
  <w:style w:type="paragraph" w:styleId="58">
    <w:name w:val="index 5"/>
    <w:basedOn w:val="a2"/>
    <w:next w:val="a2"/>
    <w:autoRedefine/>
    <w:uiPriority w:val="99"/>
    <w:semiHidden/>
    <w:unhideWhenUsed/>
    <w:rsid w:val="0097326C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97326C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97326C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97326C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97326C"/>
    <w:pPr>
      <w:ind w:left="1980" w:hanging="220"/>
    </w:pPr>
  </w:style>
  <w:style w:type="paragraph" w:styleId="afffff9">
    <w:name w:val="index heading"/>
    <w:basedOn w:val="a2"/>
    <w:next w:val="1b"/>
    <w:uiPriority w:val="99"/>
    <w:semiHidden/>
    <w:unhideWhenUsed/>
    <w:rsid w:val="0097326C"/>
    <w:rPr>
      <w:rFonts w:ascii="Calibri Light" w:eastAsiaTheme="majorEastAsia" w:hAnsi="Calibri Light" w:cs="Calibri Light"/>
      <w:b/>
      <w:bCs/>
    </w:rPr>
  </w:style>
  <w:style w:type="paragraph" w:styleId="afffffa">
    <w:name w:val="Closing"/>
    <w:basedOn w:val="a2"/>
    <w:link w:val="afffffb"/>
    <w:uiPriority w:val="99"/>
    <w:semiHidden/>
    <w:unhideWhenUsed/>
    <w:rsid w:val="0097326C"/>
    <w:pPr>
      <w:ind w:left="4320"/>
    </w:pPr>
  </w:style>
  <w:style w:type="character" w:customStyle="1" w:styleId="afffffb">
    <w:name w:val="Прощание Знак"/>
    <w:basedOn w:val="a3"/>
    <w:link w:val="afffffa"/>
    <w:uiPriority w:val="99"/>
    <w:semiHidden/>
    <w:rsid w:val="0097326C"/>
    <w:rPr>
      <w:rFonts w:ascii="Calibri" w:hAnsi="Calibri" w:cs="Calibri"/>
    </w:rPr>
  </w:style>
  <w:style w:type="table" w:styleId="afffffc">
    <w:name w:val="Table Grid"/>
    <w:basedOn w:val="a4"/>
    <w:uiPriority w:val="39"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97326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97326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7326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7326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7326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97326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973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9732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97326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97326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97326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97326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97326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97326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9732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97326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rsid w:val="0097326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rsid w:val="0097326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1">
    <w:name w:val="Grid Table 2 Accent 4"/>
    <w:basedOn w:val="a4"/>
    <w:uiPriority w:val="47"/>
    <w:rsid w:val="0097326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1">
    <w:name w:val="Grid Table 2 Accent 5"/>
    <w:basedOn w:val="a4"/>
    <w:uiPriority w:val="47"/>
    <w:rsid w:val="0097326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1">
    <w:name w:val="Grid Table 2 Accent 6"/>
    <w:basedOn w:val="a4"/>
    <w:uiPriority w:val="47"/>
    <w:rsid w:val="0097326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8">
    <w:name w:val="Grid Table 3"/>
    <w:basedOn w:val="a4"/>
    <w:uiPriority w:val="48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8">
    <w:name w:val="Grid Table 4"/>
    <w:basedOn w:val="a4"/>
    <w:uiPriority w:val="49"/>
    <w:rsid w:val="009732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97326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rsid w:val="0097326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Grid Table 4 Accent 3"/>
    <w:basedOn w:val="a4"/>
    <w:uiPriority w:val="49"/>
    <w:rsid w:val="0097326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1">
    <w:name w:val="Grid Table 4 Accent 4"/>
    <w:basedOn w:val="a4"/>
    <w:uiPriority w:val="49"/>
    <w:rsid w:val="0097326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1">
    <w:name w:val="Grid Table 4 Accent 5"/>
    <w:basedOn w:val="a4"/>
    <w:uiPriority w:val="49"/>
    <w:rsid w:val="0097326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1">
    <w:name w:val="Grid Table 4 Accent 6"/>
    <w:basedOn w:val="a4"/>
    <w:uiPriority w:val="49"/>
    <w:rsid w:val="0097326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8">
    <w:name w:val="Grid Table 5 Dark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1">
    <w:name w:val="Grid Table 5 Dark Accent 3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1">
    <w:name w:val="Grid Table 5 Dark Accent 4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1">
    <w:name w:val="Grid Table 5 Dark Accent 5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1">
    <w:name w:val="Grid Table 5 Dark Accent 6"/>
    <w:basedOn w:val="a4"/>
    <w:uiPriority w:val="50"/>
    <w:rsid w:val="009732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8">
    <w:name w:val="Grid Table 6 Colorful"/>
    <w:basedOn w:val="a4"/>
    <w:uiPriority w:val="51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Grid Table 6 Colorful Accent 3"/>
    <w:basedOn w:val="a4"/>
    <w:uiPriority w:val="51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1">
    <w:name w:val="Grid Table 6 Colorful Accent 4"/>
    <w:basedOn w:val="a4"/>
    <w:uiPriority w:val="51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1">
    <w:name w:val="Grid Table 6 Colorful Accent 5"/>
    <w:basedOn w:val="a4"/>
    <w:uiPriority w:val="51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1">
    <w:name w:val="Grid Table 6 Colorful Accent 6"/>
    <w:basedOn w:val="a4"/>
    <w:uiPriority w:val="51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7">
    <w:name w:val="Grid Table 7 Colorful"/>
    <w:basedOn w:val="a4"/>
    <w:uiPriority w:val="52"/>
    <w:rsid w:val="009732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97326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97326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97326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97326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97326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97326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97326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97326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rsid w:val="0097326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unhideWhenUsed/>
    <w:rsid w:val="0097326C"/>
    <w:rPr>
      <w:rFonts w:ascii="Calibri" w:hAnsi="Calibri" w:cs="Calibri"/>
      <w:vertAlign w:val="superscript"/>
    </w:rPr>
  </w:style>
  <w:style w:type="character" w:styleId="affffff">
    <w:name w:val="line number"/>
    <w:basedOn w:val="a3"/>
    <w:uiPriority w:val="99"/>
    <w:semiHidden/>
    <w:unhideWhenUsed/>
    <w:rsid w:val="0097326C"/>
    <w:rPr>
      <w:rFonts w:ascii="Calibri" w:hAnsi="Calibri" w:cs="Calibri"/>
    </w:rPr>
  </w:style>
  <w:style w:type="table" w:styleId="1d">
    <w:name w:val="Table 3D effects 1"/>
    <w:basedOn w:val="a4"/>
    <w:uiPriority w:val="99"/>
    <w:semiHidden/>
    <w:unhideWhenUsed/>
    <w:rsid w:val="0097326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97326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9732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Table Theme"/>
    <w:basedOn w:val="a4"/>
    <w:uiPriority w:val="99"/>
    <w:semiHidden/>
    <w:unhideWhenUsed/>
    <w:rsid w:val="00973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1">
    <w:name w:val="page number"/>
    <w:basedOn w:val="a3"/>
    <w:uiPriority w:val="99"/>
    <w:semiHidden/>
    <w:unhideWhenUsed/>
    <w:rsid w:val="0097326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dar\AppData\Local\Microsoft\Office\16.0\DTS\ru-RU%7b7FF44000-7B99-4D07-BA69-8CE0382091DC%7d\%7b807F42F6-A624-48DE-B596-93B4C1F58BB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3C91CC6-EFE2-4789-AAC6-E34283A558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{807F42F6-A624-48DE-B596-93B4C1F58BB8}tf02786999_win32</Template>
  <TotalTime>0</TotalTime>
  <Pages>1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2025-03-26T14:48:00Z</dcterms:created>
  <dcterms:modified xsi:type="dcterms:W3CDTF">2025-03-31T18:28:00Z</dcterms:modified>
</cp:coreProperties>
</file>